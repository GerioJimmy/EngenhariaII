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Extension="png" ContentType="image/png"/>
  <Override PartName="/word/header1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spacing w:before="95" w:lineRule="auto" w:line="168"/>
        <w:ind w:left="3187" w:right="78"/>
      </w:pPr>
      <w:r>
        <w:pict>
          <v:shape type="#_x0000_t75" style="position:absolute;margin-left:85.039pt;margin-top:90.708pt;width:135.02pt;height:40.42pt;mso-position-horizontal-relative:page;mso-position-vertical-relative:page;z-index:-884">
            <v:imagedata o:title="" r:id="rId3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UNIVERSI</w:t>
      </w:r>
      <w:r>
        <w:rPr>
          <w:rFonts w:cs="Times New Roman" w:hAnsi="Times New Roman" w:eastAsia="Times New Roman" w:ascii="Times New Roman"/>
          <w:spacing w:val="-7"/>
          <w:w w:val="100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ADE</w:t>
      </w:r>
      <w:r>
        <w:rPr>
          <w:rFonts w:cs="Times New Roman" w:hAnsi="Times New Roman" w:eastAsia="Times New Roman" w:ascii="Times New Roman"/>
          <w:spacing w:val="-2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ES</w:t>
      </w:r>
      <w:r>
        <w:rPr>
          <w:rFonts w:cs="Times New Roman" w:hAnsi="Times New Roman" w:eastAsia="Times New Roman" w:ascii="Times New Roman"/>
          <w:spacing w:val="-27"/>
          <w:w w:val="10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ADUAL</w:t>
      </w:r>
      <w:r>
        <w:rPr>
          <w:rFonts w:cs="Times New Roman" w:hAnsi="Times New Roman" w:eastAsia="Times New Roman" w:ascii="Times New Roman"/>
          <w:spacing w:val="-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27"/>
          <w:w w:val="114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-9"/>
          <w:w w:val="97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95"/>
          <w:sz w:val="34"/>
          <w:szCs w:val="34"/>
        </w:rPr>
        <w:t>ULIS</w:t>
      </w:r>
      <w:r>
        <w:rPr>
          <w:rFonts w:cs="Times New Roman" w:hAnsi="Times New Roman" w:eastAsia="Times New Roman" w:ascii="Times New Roman"/>
          <w:spacing w:val="-27"/>
          <w:w w:val="11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97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4"/>
          <w:szCs w:val="34"/>
        </w:rPr>
        <w:t>“J</w:t>
      </w:r>
      <w:r>
        <w:rPr>
          <w:rFonts w:cs="Times New Roman" w:hAnsi="Times New Roman" w:eastAsia="Times New Roman" w:ascii="Times New Roman"/>
          <w:spacing w:val="-198"/>
          <w:w w:val="97"/>
          <w:sz w:val="34"/>
          <w:szCs w:val="34"/>
        </w:rPr>
        <w:t>U</w:t>
      </w:r>
      <w:r>
        <w:rPr>
          <w:rFonts w:cs="Times New Roman" w:hAnsi="Times New Roman" w:eastAsia="Times New Roman" w:ascii="Times New Roman"/>
          <w:spacing w:val="0"/>
          <w:w w:val="139"/>
          <w:position w:val="9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-45"/>
          <w:w w:val="100"/>
          <w:position w:val="9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LIO</w:t>
      </w:r>
      <w:r>
        <w:rPr>
          <w:rFonts w:cs="Times New Roman" w:hAnsi="Times New Roman" w:eastAsia="Times New Roman" w:ascii="Times New Roman"/>
          <w:spacing w:val="9"/>
          <w:w w:val="100"/>
          <w:position w:val="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23"/>
          <w:w w:val="100"/>
          <w:position w:val="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MESQUI</w:t>
      </w:r>
      <w:r>
        <w:rPr>
          <w:rFonts w:cs="Times New Roman" w:hAnsi="Times New Roman" w:eastAsia="Times New Roman" w:ascii="Times New Roman"/>
          <w:spacing w:val="-27"/>
          <w:w w:val="100"/>
          <w:position w:val="0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6"/>
          <w:w w:val="100"/>
          <w:position w:val="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34"/>
          <w:szCs w:val="34"/>
        </w:rPr>
        <w:t>FILHO”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1"/>
        <w:ind w:left="4127" w:right="10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harelado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0"/>
          <w:w w:val="146"/>
          <w:sz w:val="24"/>
          <w:szCs w:val="24"/>
        </w:rPr>
        <w:t>ˆ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encia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Computa</w:t>
      </w:r>
      <w:r>
        <w:rPr>
          <w:rFonts w:cs="Times New Roman" w:hAnsi="Times New Roman" w:eastAsia="Times New Roman" w:ascii="Times New Roman"/>
          <w:spacing w:val="-104"/>
          <w:w w:val="130"/>
          <w:sz w:val="24"/>
          <w:szCs w:val="24"/>
        </w:rPr>
        <w:t>¸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560" w:right="3674"/>
      </w:pP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Equi</w:t>
      </w:r>
      <w:r>
        <w:rPr>
          <w:rFonts w:cs="Times New Roman" w:hAnsi="Times New Roman" w:eastAsia="Times New Roman" w:ascii="Times New Roman"/>
          <w:spacing w:val="11"/>
          <w:w w:val="12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46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XXXX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114" w:right="3228"/>
      </w:pPr>
      <w:r>
        <w:rPr>
          <w:rFonts w:cs="Times New Roman" w:hAnsi="Times New Roman" w:eastAsia="Times New Roman" w:ascii="Times New Roman"/>
          <w:spacing w:val="0"/>
          <w:w w:val="129"/>
          <w:sz w:val="34"/>
          <w:szCs w:val="34"/>
        </w:rPr>
        <w:t>Plano</w:t>
      </w:r>
      <w:r>
        <w:rPr>
          <w:rFonts w:cs="Times New Roman" w:hAnsi="Times New Roman" w:eastAsia="Times New Roman" w:ascii="Times New Roman"/>
          <w:spacing w:val="33"/>
          <w:w w:val="129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43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-20"/>
          <w:w w:val="152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0"/>
          <w:w w:val="124"/>
          <w:sz w:val="34"/>
          <w:szCs w:val="34"/>
        </w:rPr>
        <w:t>ojeto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center"/>
        <w:ind w:left="3910" w:right="4077"/>
      </w:pPr>
      <w:r>
        <w:rPr>
          <w:rFonts w:cs="Times New Roman" w:hAnsi="Times New Roman" w:eastAsia="Times New Roman" w:ascii="Times New Roman"/>
          <w:spacing w:val="0"/>
          <w:w w:val="143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21"/>
          <w:w w:val="14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X</w:t>
      </w:r>
      <w:r>
        <w:rPr>
          <w:rFonts w:cs="Times New Roman" w:hAnsi="Times New Roman" w:eastAsia="Times New Roman" w:ascii="Times New Roman"/>
          <w:spacing w:val="1"/>
          <w:w w:val="121"/>
          <w:sz w:val="34"/>
          <w:szCs w:val="34"/>
        </w:rPr>
        <w:t>X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3349" w:right="3463"/>
      </w:pP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Preside</w:t>
      </w:r>
      <w:r>
        <w:rPr>
          <w:rFonts w:cs="Times New Roman" w:hAnsi="Times New Roman" w:eastAsia="Times New Roman" w:ascii="Times New Roman"/>
          <w:spacing w:val="-7"/>
          <w:w w:val="109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21"/>
          <w:w w:val="10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8"/>
          <w:szCs w:val="28"/>
        </w:rPr>
        <w:t>Prude</w:t>
      </w:r>
      <w:r>
        <w:rPr>
          <w:rFonts w:cs="Times New Roman" w:hAnsi="Times New Roman" w:eastAsia="Times New Roman" w:ascii="Times New Roman"/>
          <w:spacing w:val="-7"/>
          <w:w w:val="112"/>
          <w:sz w:val="28"/>
          <w:szCs w:val="28"/>
        </w:rPr>
        <w:t>n</w:t>
      </w:r>
      <w:r>
        <w:rPr>
          <w:rFonts w:cs="Times New Roman" w:hAnsi="Times New Roman" w:eastAsia="Times New Roman" w:ascii="Times New Roman"/>
          <w:spacing w:val="0"/>
          <w:w w:val="115"/>
          <w:sz w:val="28"/>
          <w:szCs w:val="28"/>
        </w:rPr>
        <w:t>te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4314" w:right="4427"/>
        <w:sectPr>
          <w:pgSz w:w="11920" w:h="16840"/>
          <w:pgMar w:top="1560" w:bottom="280" w:left="1600" w:right="9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2013</w:t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spacing w:before="13" w:lineRule="auto" w:line="360"/>
        <w:ind w:left="3890" w:right="3484" w:firstLine="1"/>
      </w:pPr>
      <w:r>
        <w:rPr>
          <w:rFonts w:cs="Times New Roman" w:hAnsi="Times New Roman" w:eastAsia="Times New Roman" w:ascii="Times New Roman"/>
          <w:w w:val="121"/>
          <w:sz w:val="28"/>
          <w:szCs w:val="28"/>
        </w:rPr>
        <w:t>SEI</w:t>
      </w:r>
      <w:r>
        <w:rPr>
          <w:rFonts w:cs="Times New Roman" w:hAnsi="Times New Roman" w:eastAsia="Times New Roman" w:ascii="Times New Roman"/>
          <w:spacing w:val="-27"/>
          <w:w w:val="120"/>
          <w:sz w:val="28"/>
          <w:szCs w:val="28"/>
        </w:rPr>
        <w:t>Y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-9"/>
          <w:w w:val="118"/>
          <w:sz w:val="28"/>
          <w:szCs w:val="28"/>
        </w:rPr>
        <w:t>A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ORI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SHYRIU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3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center"/>
        <w:ind w:left="2446" w:right="2039"/>
      </w:pP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PLANO</w:t>
      </w:r>
      <w:r>
        <w:rPr>
          <w:rFonts w:cs="Times New Roman" w:hAnsi="Times New Roman" w:eastAsia="Times New Roman" w:ascii="Times New Roman"/>
          <w:spacing w:val="3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DE</w:t>
      </w:r>
      <w:r>
        <w:rPr>
          <w:rFonts w:cs="Times New Roman" w:hAnsi="Times New Roman" w:eastAsia="Times New Roman" w:ascii="Times New Roman"/>
          <w:spacing w:val="13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11"/>
          <w:w w:val="125"/>
          <w:sz w:val="28"/>
          <w:szCs w:val="28"/>
        </w:rPr>
        <w:t>R</w:t>
      </w:r>
      <w:r>
        <w:rPr>
          <w:rFonts w:cs="Times New Roman" w:hAnsi="Times New Roman" w:eastAsia="Times New Roman" w:ascii="Times New Roman"/>
          <w:spacing w:val="0"/>
          <w:w w:val="125"/>
          <w:sz w:val="28"/>
          <w:szCs w:val="28"/>
        </w:rPr>
        <w:t>OJETO</w:t>
      </w:r>
      <w:r>
        <w:rPr>
          <w:rFonts w:cs="Times New Roman" w:hAnsi="Times New Roman" w:eastAsia="Times New Roman" w:ascii="Times New Roman"/>
          <w:spacing w:val="71"/>
          <w:w w:val="125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SGB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both"/>
        <w:spacing w:lineRule="auto" w:line="339"/>
        <w:ind w:left="2933" w:right="6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Plano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gru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XXX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dis-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ciplina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Engen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haria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1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I,</w:t>
      </w:r>
      <w:r>
        <w:rPr>
          <w:rFonts w:cs="Times New Roman" w:hAnsi="Times New Roman" w:eastAsia="Times New Roman" w:ascii="Times New Roman"/>
          <w:spacing w:val="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Curso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Ba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ha-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relado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6"/>
          <w:w w:val="103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111"/>
          <w:w w:val="146"/>
          <w:sz w:val="24"/>
          <w:szCs w:val="24"/>
        </w:rPr>
        <w:t>ˆ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encia</w:t>
      </w:r>
      <w:r>
        <w:rPr>
          <w:rFonts w:cs="Times New Roman" w:hAnsi="Times New Roman" w:eastAsia="Times New Roman" w:ascii="Times New Roman"/>
          <w:spacing w:val="18"/>
          <w:w w:val="10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Comp</w:t>
      </w:r>
      <w:r>
        <w:rPr>
          <w:rFonts w:cs="Times New Roman" w:hAnsi="Times New Roman" w:eastAsia="Times New Roman" w:ascii="Times New Roman"/>
          <w:spacing w:val="1"/>
          <w:w w:val="104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0"/>
          <w:w w:val="120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-104"/>
          <w:w w:val="130"/>
          <w:sz w:val="24"/>
          <w:szCs w:val="24"/>
        </w:rPr>
        <w:t>¸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˜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17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Uni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ersidade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Es-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tadual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7"/>
          <w:w w:val="11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24"/>
          <w:szCs w:val="24"/>
        </w:rPr>
        <w:t>aulista</w:t>
      </w:r>
      <w:r>
        <w:rPr>
          <w:rFonts w:cs="Times New Roman" w:hAnsi="Times New Roman" w:eastAsia="Times New Roman" w:ascii="Times New Roman"/>
          <w:spacing w:val="18"/>
          <w:w w:val="11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4"/>
          <w:szCs w:val="24"/>
        </w:rPr>
        <w:t>“J</w:t>
      </w:r>
      <w:r>
        <w:rPr>
          <w:rFonts w:cs="Times New Roman" w:hAnsi="Times New Roman" w:eastAsia="Times New Roman" w:ascii="Times New Roman"/>
          <w:spacing w:val="-124"/>
          <w:w w:val="108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6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lio</w:t>
      </w:r>
      <w:r>
        <w:rPr>
          <w:rFonts w:cs="Times New Roman" w:hAnsi="Times New Roman" w:eastAsia="Times New Roman" w:ascii="Times New Roman"/>
          <w:spacing w:val="23"/>
          <w:w w:val="9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Mesquita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Filho”,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ministrada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elO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professor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Dr.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Ro</w:t>
      </w:r>
      <w:r>
        <w:rPr>
          <w:rFonts w:cs="Times New Roman" w:hAnsi="Times New Roman" w:eastAsia="Times New Roman" w:ascii="Times New Roman"/>
          <w:spacing w:val="-6"/>
          <w:w w:val="101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1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erio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Garcia.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2820" w:right="2413"/>
      </w:pP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PRESIDENTE</w:t>
      </w:r>
      <w:r>
        <w:rPr>
          <w:rFonts w:cs="Times New Roman" w:hAnsi="Times New Roman" w:eastAsia="Times New Roman" w:ascii="Times New Roman"/>
          <w:spacing w:val="18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31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7"/>
          <w:w w:val="131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UDENTE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ind w:left="4249" w:right="3843"/>
        <w:sectPr>
          <w:pgSz w:w="11920" w:h="16840"/>
          <w:pgMar w:top="1560" w:bottom="280" w:left="1680" w:right="1520"/>
        </w:sectPr>
      </w:pPr>
      <w:r>
        <w:rPr>
          <w:rFonts w:cs="Times New Roman" w:hAnsi="Times New Roman" w:eastAsia="Times New Roman" w:ascii="Times New Roman"/>
          <w:spacing w:val="0"/>
          <w:w w:val="111"/>
          <w:sz w:val="24"/>
          <w:szCs w:val="24"/>
        </w:rPr>
        <w:t>2013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Sum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rio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5" w:lineRule="exact" w:line="200"/>
        <w:sectPr>
          <w:pgSz w:w="11920" w:h="16840"/>
          <w:pgMar w:top="1560" w:bottom="280" w:left="1600" w:right="98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01" w:right="-56"/>
      </w:pPr>
      <w:r>
        <w:pict>
          <v:shape type="#_x0000_t202" style="position:absolute;margin-left:100.598pt;margin-top:24.5847pt;width:398.756pt;height:21.9552pt;mso-position-horizontal-relative:page;mso-position-vertical-relative:paragraph;z-index:-883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39" w:hRule="exact"/>
                    </w:trPr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3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jeti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57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3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jeto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33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-7"/>
          <w:w w:val="124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24"/>
          <w:szCs w:val="24"/>
        </w:rPr>
        <w:t>tr</w:t>
      </w:r>
      <w:r>
        <w:rPr>
          <w:rFonts w:cs="Times New Roman" w:hAnsi="Times New Roman" w:eastAsia="Times New Roman" w:ascii="Times New Roman"/>
          <w:spacing w:val="8"/>
          <w:w w:val="13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24"/>
          <w:sz w:val="24"/>
          <w:szCs w:val="24"/>
        </w:rPr>
        <w:t>du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sectPr>
          <w:type w:val="continuous"/>
          <w:pgSz w:w="11920" w:h="16840"/>
          <w:pgMar w:top="1560" w:bottom="280" w:left="1600" w:right="980"/>
          <w:cols w:num="2" w:equalWidth="off">
            <w:col w:w="1350" w:space="117"/>
            <w:col w:w="787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32"/>
          <w:w w:val="168"/>
          <w:sz w:val="24"/>
          <w:szCs w:val="24"/>
        </w:rPr>
        <w:t>˜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15"/>
        <w:ind w:right="1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Sistema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1.1.2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7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dulos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00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unci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nais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15"/>
        <w:ind w:right="154"/>
      </w:pPr>
      <w:r>
        <w:pict>
          <v:shape type="#_x0000_t202" style="position:absolute;margin-left:127.522pt;margin-top:-2.00432pt;width:371.833pt;height:21.9552pt;mso-position-horizontal-relative:page;mso-position-vertical-relative:paragraph;z-index:-88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39" w:hRule="exact"/>
                    </w:trPr>
                    <w:tc>
                      <w:tcPr>
                        <w:tcW w:w="65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1.1.3</w:t>
                        </w:r>
                      </w:p>
                    </w:tc>
                    <w:tc>
                      <w:tcPr>
                        <w:tcW w:w="421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134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7"/>
                            <w:sz w:val="24"/>
                            <w:szCs w:val="24"/>
                          </w:rPr>
                          <w:t>Restri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4"/>
                            <w:w w:val="130"/>
                            <w:sz w:val="24"/>
                            <w:szCs w:val="24"/>
                          </w:rPr>
                          <w:t>¸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7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7"/>
                            <w:w w:val="146"/>
                            <w:sz w:val="24"/>
                            <w:szCs w:val="24"/>
                          </w:rPr>
                          <w:t>˜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7"/>
                            <w:sz w:val="24"/>
                            <w:szCs w:val="24"/>
                          </w:rPr>
                          <w:t>oes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15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1"/>
                            <w:w w:val="146"/>
                            <w:sz w:val="24"/>
                            <w:szCs w:val="24"/>
                          </w:rPr>
                          <w:t>´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1"/>
                            <w:sz w:val="24"/>
                            <w:szCs w:val="24"/>
                          </w:rPr>
                          <w:t>ecnicas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9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5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Administrati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7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as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7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411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85" w:hRule="exact"/>
        </w:trPr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12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Met</w:t>
            </w:r>
            <w:r>
              <w:rPr>
                <w:rFonts w:cs="Times New Roman" w:hAnsi="Times New Roman" w:eastAsia="Times New Roman" w:ascii="Times New Roman"/>
                <w:spacing w:val="7"/>
                <w:w w:val="100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dologia</w:t>
            </w:r>
            <w:r>
              <w:rPr>
                <w:rFonts w:cs="Times New Roman" w:hAnsi="Times New Roman" w:eastAsia="Times New Roman" w:ascii="Times New Roman"/>
                <w:spacing w:val="41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</w:t>
            </w:r>
            <w:r>
              <w:rPr>
                <w:rFonts w:cs="Times New Roman" w:hAnsi="Times New Roman" w:eastAsia="Times New Roman" w:ascii="Times New Roman"/>
                <w:spacing w:val="25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dese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olvime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spacing w:before="55"/>
              <w:ind w:left="2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  <w:tr>
        <w:trPr>
          <w:trHeight w:val="485" w:hRule="exact"/>
        </w:trPr>
        <w:tc>
          <w:tcPr>
            <w:tcW w:w="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1.3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4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120"/>
            </w:pPr>
            <w:r>
              <w:rPr>
                <w:rFonts w:cs="Times New Roman" w:hAnsi="Times New Roman" w:eastAsia="Times New Roman" w:ascii="Times New Roman"/>
                <w:w w:val="104"/>
                <w:sz w:val="24"/>
                <w:szCs w:val="24"/>
              </w:rPr>
              <w:t>Organiza</w:t>
            </w:r>
            <w:r>
              <w:rPr>
                <w:rFonts w:cs="Times New Roman" w:hAnsi="Times New Roman" w:eastAsia="Times New Roman" w:ascii="Times New Roman"/>
                <w:spacing w:val="-104"/>
                <w:w w:val="130"/>
                <w:sz w:val="24"/>
                <w:szCs w:val="24"/>
              </w:rPr>
              <w:t>¸</w:t>
            </w:r>
            <w:r>
              <w:rPr>
                <w:rFonts w:cs="Times New Roman" w:hAnsi="Times New Roman" w:eastAsia="Times New Roman" w:ascii="Times New Roman"/>
                <w:spacing w:val="0"/>
                <w:w w:val="97"/>
                <w:sz w:val="24"/>
                <w:szCs w:val="24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117"/>
                <w:w w:val="146"/>
                <w:sz w:val="24"/>
                <w:szCs w:val="24"/>
              </w:rPr>
              <w:t>˜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ao</w:t>
            </w:r>
            <w:r>
              <w:rPr>
                <w:rFonts w:cs="Times New Roman" w:hAnsi="Times New Roman" w:eastAsia="Times New Roman" w:ascii="Times New Roman"/>
                <w:spacing w:val="18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24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resta</w:t>
            </w:r>
            <w:r>
              <w:rPr>
                <w:rFonts w:cs="Times New Roman" w:hAnsi="Times New Roman" w:eastAsia="Times New Roman" w:ascii="Times New Roman"/>
                <w:spacing w:val="-7"/>
                <w:w w:val="109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9"/>
                <w:sz w:val="24"/>
                <w:szCs w:val="24"/>
              </w:rPr>
              <w:t>te</w:t>
            </w:r>
            <w:r>
              <w:rPr>
                <w:rFonts w:cs="Times New Roman" w:hAnsi="Times New Roman" w:eastAsia="Times New Roman" w:ascii="Times New Roman"/>
                <w:spacing w:val="18"/>
                <w:w w:val="109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23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2"/>
                <w:sz w:val="24"/>
                <w:szCs w:val="24"/>
              </w:rPr>
              <w:t>d</w:t>
            </w:r>
            <w:r>
              <w:rPr>
                <w:rFonts w:cs="Times New Roman" w:hAnsi="Times New Roman" w:eastAsia="Times New Roman" w:ascii="Times New Roman"/>
                <w:spacing w:val="7"/>
                <w:w w:val="102"/>
                <w:sz w:val="24"/>
                <w:szCs w:val="24"/>
              </w:rPr>
              <w:t>o</w:t>
            </w:r>
            <w:r>
              <w:rPr>
                <w:rFonts w:cs="Times New Roman" w:hAnsi="Times New Roman" w:eastAsia="Times New Roman" w:ascii="Times New Roman"/>
                <w:spacing w:val="0"/>
                <w:w w:val="103"/>
                <w:sz w:val="24"/>
                <w:szCs w:val="24"/>
              </w:rPr>
              <w:t>cume</w:t>
            </w:r>
            <w:r>
              <w:rPr>
                <w:rFonts w:cs="Times New Roman" w:hAnsi="Times New Roman" w:eastAsia="Times New Roman" w:ascii="Times New Roman"/>
                <w:spacing w:val="-6"/>
                <w:w w:val="103"/>
                <w:sz w:val="24"/>
                <w:szCs w:val="24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11"/>
                <w:sz w:val="24"/>
                <w:szCs w:val="24"/>
              </w:rPr>
              <w:t>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3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60"/>
            </w:pPr>
            <w:r>
              <w:rPr>
                <w:rFonts w:cs="Times New Roman" w:hAnsi="Times New Roman" w:eastAsia="Times New Roman" w:ascii="Times New Roman"/>
                <w:spacing w:val="0"/>
                <w:w w:val="107"/>
                <w:sz w:val="24"/>
                <w:szCs w:val="24"/>
              </w:rPr>
              <w:t>.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0"/>
                <w:szCs w:val="10"/>
              </w:rPr>
              <w:jc w:val="left"/>
              <w:spacing w:before="1" w:lineRule="exact" w:line="100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4"/>
                <w:szCs w:val="24"/>
              </w:rPr>
              <w:jc w:val="left"/>
              <w:ind w:left="237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p.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4"/>
                <w:szCs w:val="2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  <w:t>6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4"/>
                <w:szCs w:val="24"/>
              </w:rPr>
            </w:r>
          </w:p>
        </w:tc>
      </w:tr>
    </w:tbl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Estimati</w:t>
      </w:r>
      <w:r>
        <w:rPr>
          <w:rFonts w:cs="Times New Roman" w:hAnsi="Times New Roman" w:eastAsia="Times New Roman" w:ascii="Times New Roman"/>
          <w:spacing w:val="-17"/>
          <w:w w:val="122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21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Prazo</w:t>
      </w:r>
      <w:r>
        <w:rPr>
          <w:rFonts w:cs="Times New Roman" w:hAnsi="Times New Roman" w:eastAsia="Times New Roman" w:ascii="Times New Roman"/>
          <w:spacing w:val="46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Esfor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Custo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                                                    </w:t>
      </w:r>
      <w:r>
        <w:rPr>
          <w:rFonts w:cs="Times New Roman" w:hAnsi="Times New Roman" w:eastAsia="Times New Roman" w:ascii="Times New Roman"/>
          <w:spacing w:val="55"/>
          <w:w w:val="122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Estimati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etrica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Orie</w:t>
      </w:r>
      <w:r>
        <w:rPr>
          <w:rFonts w:cs="Times New Roman" w:hAnsi="Times New Roman" w:eastAsia="Times New Roman" w:ascii="Times New Roman"/>
          <w:spacing w:val="-6"/>
          <w:w w:val="107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tada</w:t>
      </w:r>
      <w:r>
        <w:rPr>
          <w:rFonts w:cs="Times New Roman" w:hAnsi="Times New Roman" w:eastAsia="Times New Roman" w:ascii="Times New Roman"/>
          <w:spacing w:val="23"/>
          <w:w w:val="107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amanho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Estimati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etrica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Esfor</w:t>
      </w:r>
      <w:r>
        <w:rPr>
          <w:rFonts w:cs="Times New Roman" w:hAnsi="Times New Roman" w:eastAsia="Times New Roman" w:ascii="Times New Roman"/>
          <w:spacing w:val="-104"/>
          <w:w w:val="130"/>
          <w:sz w:val="24"/>
          <w:szCs w:val="24"/>
        </w:rPr>
        <w:t>¸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Estimati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etrica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20"/>
          <w:w w:val="105"/>
          <w:sz w:val="24"/>
          <w:szCs w:val="24"/>
        </w:rPr>
        <w:t>F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un</w:t>
      </w:r>
      <w:r>
        <w:rPr>
          <w:rFonts w:cs="Times New Roman" w:hAnsi="Times New Roman" w:eastAsia="Times New Roman" w:ascii="Times New Roman"/>
          <w:spacing w:val="-109"/>
          <w:w w:val="105"/>
          <w:sz w:val="24"/>
          <w:szCs w:val="24"/>
        </w:rPr>
        <w:t>¸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25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Estimati</w:t>
      </w:r>
      <w:r>
        <w:rPr>
          <w:rFonts w:cs="Times New Roman" w:hAnsi="Times New Roman" w:eastAsia="Times New Roman" w:ascii="Times New Roman"/>
          <w:spacing w:val="-13"/>
          <w:w w:val="108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5"/>
          <w:w w:val="108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Utilizando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1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7"/>
          <w:sz w:val="24"/>
          <w:szCs w:val="24"/>
        </w:rPr>
        <w:t>etrica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COCO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15"/>
        <w:ind w:right="154"/>
      </w:pPr>
      <w:r>
        <w:pict>
          <v:shape type="#_x0000_t202" style="position:absolute;margin-left:100.598pt;margin-top:-2.00432pt;width:398.751pt;height:21.9552pt;mso-position-horizontal-relative:page;mso-position-vertical-relative:paragraph;z-index:-881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39" w:hRule="exact"/>
                    </w:trPr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2.5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55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Conclus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4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4"/>
          <w:szCs w:val="24"/>
        </w:rPr>
        <w:t>Administra</w:t>
      </w:r>
      <w:r>
        <w:rPr>
          <w:rFonts w:cs="Times New Roman" w:hAnsi="Times New Roman" w:eastAsia="Times New Roman" w:ascii="Times New Roman"/>
          <w:spacing w:val="-120"/>
          <w:w w:val="149"/>
          <w:sz w:val="24"/>
          <w:szCs w:val="24"/>
        </w:rPr>
        <w:t>¸</w:t>
      </w:r>
      <w:r>
        <w:rPr>
          <w:rFonts w:cs="Times New Roman" w:hAnsi="Times New Roman" w:eastAsia="Times New Roman" w:ascii="Times New Roman"/>
          <w:spacing w:val="-2"/>
          <w:w w:val="112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32"/>
          <w:w w:val="168"/>
          <w:sz w:val="24"/>
          <w:szCs w:val="24"/>
        </w:rPr>
        <w:t>˜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ao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0"/>
          <w:w w:val="116"/>
          <w:sz w:val="24"/>
          <w:szCs w:val="24"/>
        </w:rPr>
        <w:t>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57"/>
          <w:w w:val="11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spacing w:before="15"/>
        <w:ind w:right="154"/>
      </w:pPr>
      <w:r>
        <w:pict>
          <v:shape type="#_x0000_t202" style="position:absolute;margin-left:100.598pt;margin-top:-2.00432pt;width:398.751pt;height:21.9552pt;mso-position-horizontal-relative:page;mso-position-vertical-relative:paragraph;z-index:-880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339" w:hRule="exact"/>
                    </w:trPr>
                    <w:tc>
                      <w:tcPr>
                        <w:tcW w:w="45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3.1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2538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120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  <w:sz w:val="24"/>
                            <w:szCs w:val="24"/>
                          </w:rPr>
                          <w:t>Ide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5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2"/>
                            <w:sz w:val="24"/>
                            <w:szCs w:val="24"/>
                          </w:rPr>
                          <w:t>tifica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97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17"/>
                            <w:w w:val="146"/>
                            <w:sz w:val="24"/>
                            <w:szCs w:val="24"/>
                          </w:rPr>
                          <w:t>˜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3"/>
                            <w:sz w:val="24"/>
                            <w:szCs w:val="24"/>
                          </w:rPr>
                          <w:t>ao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8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dos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1"/>
                            <w:w w:val="100"/>
                            <w:sz w:val="24"/>
                            <w:szCs w:val="24"/>
                          </w:rPr>
                          <w:t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  <w:t>riscos</w:t>
                        </w:r>
                      </w:p>
                    </w:tc>
                    <w:tc>
                      <w:tcPr>
                        <w:tcW w:w="19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74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8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  <w:tc>
                      <w:tcPr>
                        <w:tcW w:w="16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24"/>
                            <w:szCs w:val="24"/>
                          </w:rPr>
                          <w:jc w:val="left"/>
                          <w:spacing w:before="55"/>
                          <w:ind w:left="60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7"/>
                            <w:sz w:val="24"/>
                            <w:szCs w:val="24"/>
                          </w:rPr>
                          <w:t>.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0"/>
                            <w:w w:val="100"/>
                            <w:sz w:val="24"/>
                            <w:szCs w:val="24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54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lise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je</w:t>
      </w:r>
      <w:r>
        <w:rPr>
          <w:rFonts w:cs="Times New Roman" w:hAnsi="Times New Roman" w:eastAsia="Times New Roman" w:ascii="Times New Roman"/>
          <w:spacing w:val="-104"/>
          <w:w w:val="130"/>
          <w:sz w:val="24"/>
          <w:szCs w:val="24"/>
        </w:rPr>
        <w:t>¸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dos</w:t>
      </w:r>
      <w:r>
        <w:rPr>
          <w:rFonts w:cs="Times New Roman" w:hAnsi="Times New Roman" w:eastAsia="Times New Roman" w:ascii="Times New Roman"/>
          <w:spacing w:val="2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right"/>
        <w:ind w:right="154"/>
        <w:sectPr>
          <w:type w:val="continuous"/>
          <w:pgSz w:w="11920" w:h="16840"/>
          <w:pgMar w:top="1560" w:bottom="280" w:left="1600" w:right="9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3.3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Prioridade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estra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0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5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3.4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ak</w:t>
      </w:r>
      <w:r>
        <w:rPr>
          <w:rFonts w:cs="Times New Roman" w:hAnsi="Times New Roman" w:eastAsia="Times New Roman" w:ascii="Times New Roman"/>
          <w:spacing w:val="-1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oint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8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Cronograma</w:t>
      </w:r>
      <w:r>
        <w:rPr>
          <w:rFonts w:cs="Times New Roman" w:hAnsi="Times New Roman" w:eastAsia="Times New Roman" w:ascii="Times New Roman"/>
          <w:spacing w:val="0"/>
          <w:w w:val="121"/>
          <w:sz w:val="24"/>
          <w:szCs w:val="24"/>
        </w:rPr>
        <w:t>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0"/>
          <w:w w:val="121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Mecanismos</w:t>
      </w:r>
      <w:r>
        <w:rPr>
          <w:rFonts w:cs="Times New Roman" w:hAnsi="Times New Roman" w:eastAsia="Times New Roman" w:ascii="Times New Roman"/>
          <w:spacing w:val="3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trole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24"/>
          <w:szCs w:val="24"/>
        </w:rPr>
        <w:t>Recursos</w:t>
      </w:r>
      <w:r>
        <w:rPr>
          <w:rFonts w:cs="Times New Roman" w:hAnsi="Times New Roman" w:eastAsia="Times New Roman" w:ascii="Times New Roman"/>
          <w:spacing w:val="19"/>
          <w:w w:val="11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8"/>
          <w:sz w:val="24"/>
          <w:szCs w:val="24"/>
        </w:rPr>
        <w:t>Pro</w:t>
      </w:r>
      <w:r>
        <w:rPr>
          <w:rFonts w:cs="Times New Roman" w:hAnsi="Times New Roman" w:eastAsia="Times New Roman" w:ascii="Times New Roman"/>
          <w:spacing w:val="-4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jeto</w:t>
      </w:r>
      <w:r>
        <w:rPr>
          <w:rFonts w:cs="Times New Roman" w:hAnsi="Times New Roman" w:eastAsia="Times New Roman" w:ascii="Times New Roman"/>
          <w:spacing w:val="0"/>
          <w:w w:val="123"/>
          <w:sz w:val="24"/>
          <w:szCs w:val="24"/>
        </w:rPr>
        <w:t>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3"/>
          <w:w w:val="12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Recursos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Humanos</w:t>
      </w:r>
      <w:r>
        <w:rPr>
          <w:rFonts w:cs="Times New Roman" w:hAnsi="Times New Roman" w:eastAsia="Times New Roman" w:ascii="Times New Roman"/>
          <w:spacing w:val="4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452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5.2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Recursos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9"/>
          <w:w w:val="115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ecno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-117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ogicos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jeto: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10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1"/>
        <w:sectPr>
          <w:pgSz w:w="11920" w:h="16840"/>
          <w:pgMar w:top="1560" w:bottom="280" w:left="1600" w:right="1020"/>
        </w:sectPr>
      </w:pPr>
      <w:r>
        <w:rPr>
          <w:rFonts w:cs="Times New Roman" w:hAnsi="Times New Roman" w:eastAsia="Times New Roman" w:ascii="Times New Roman"/>
          <w:w w:val="119"/>
          <w:sz w:val="24"/>
          <w:szCs w:val="24"/>
        </w:rPr>
        <w:t>Refe</w:t>
      </w:r>
      <w:r>
        <w:rPr>
          <w:rFonts w:cs="Times New Roman" w:hAnsi="Times New Roman" w:eastAsia="Times New Roman" w:ascii="Times New Roman"/>
          <w:spacing w:val="-5"/>
          <w:w w:val="119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29"/>
          <w:w w:val="168"/>
          <w:sz w:val="24"/>
          <w:szCs w:val="24"/>
        </w:rPr>
        <w:t>ˆ</w:t>
      </w:r>
      <w:r>
        <w:rPr>
          <w:rFonts w:cs="Times New Roman" w:hAnsi="Times New Roman" w:eastAsia="Times New Roman" w:ascii="Times New Roman"/>
          <w:spacing w:val="0"/>
          <w:w w:val="117"/>
          <w:sz w:val="24"/>
          <w:szCs w:val="24"/>
        </w:rPr>
        <w:t>encias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                                                                                                                      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p.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11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01"/>
        <w:sectPr>
          <w:pgSz w:w="11920" w:h="16840"/>
          <w:pgMar w:top="1560" w:bottom="280" w:left="160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Lista</w:t>
      </w:r>
      <w:r>
        <w:rPr>
          <w:rFonts w:cs="Times New Roman" w:hAnsi="Times New Roman" w:eastAsia="Times New Roman" w:ascii="Times New Roman"/>
          <w:spacing w:val="39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de</w:t>
      </w:r>
      <w:r>
        <w:rPr>
          <w:rFonts w:cs="Times New Roman" w:hAnsi="Times New Roman" w:eastAsia="Times New Roman" w:ascii="Times New Roman"/>
          <w:spacing w:val="19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Figuras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01"/>
        <w:sectPr>
          <w:pgSz w:w="11920" w:h="16840"/>
          <w:pgMar w:top="1560" w:bottom="280" w:left="1600" w:right="1680"/>
        </w:sectPr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Lista</w:t>
      </w:r>
      <w:r>
        <w:rPr>
          <w:rFonts w:cs="Times New Roman" w:hAnsi="Times New Roman" w:eastAsia="Times New Roman" w:ascii="Times New Roman"/>
          <w:spacing w:val="39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de</w:t>
      </w:r>
      <w:r>
        <w:rPr>
          <w:rFonts w:cs="Times New Roman" w:hAnsi="Times New Roman" w:eastAsia="Times New Roman" w:ascii="Times New Roman"/>
          <w:spacing w:val="19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-39"/>
          <w:w w:val="110"/>
          <w:sz w:val="49"/>
          <w:szCs w:val="49"/>
        </w:rPr>
        <w:t>T</w:t>
      </w:r>
      <w:r>
        <w:rPr>
          <w:rFonts w:cs="Times New Roman" w:hAnsi="Times New Roman" w:eastAsia="Times New Roman" w:ascii="Times New Roman"/>
          <w:spacing w:val="0"/>
          <w:w w:val="103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spacing w:val="14"/>
          <w:w w:val="103"/>
          <w:sz w:val="49"/>
          <w:szCs w:val="49"/>
        </w:rPr>
        <w:t>b</w:t>
      </w:r>
      <w:r>
        <w:rPr>
          <w:rFonts w:cs="Times New Roman" w:hAnsi="Times New Roman" w:eastAsia="Times New Roman" w:ascii="Times New Roman"/>
          <w:spacing w:val="0"/>
          <w:w w:val="95"/>
          <w:sz w:val="49"/>
          <w:szCs w:val="49"/>
        </w:rPr>
        <w:t>elas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rFonts w:cs="Times New Roman" w:hAnsi="Times New Roman" w:eastAsia="Times New Roman" w:ascii="Times New Roman"/>
          <w:sz w:val="119"/>
          <w:szCs w:val="119"/>
        </w:rPr>
        <w:jc w:val="left"/>
        <w:spacing w:before="6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-8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85"/>
          <w:w w:val="100"/>
          <w:sz w:val="28"/>
          <w:szCs w:val="28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ıtulo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9"/>
          <w:szCs w:val="119"/>
        </w:rPr>
        <w:t>1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21"/>
      </w:pPr>
      <w:r>
        <w:rPr>
          <w:rFonts w:cs="Times New Roman" w:hAnsi="Times New Roman" w:eastAsia="Times New Roman" w:ascii="Times New Roman"/>
          <w:w w:val="101"/>
          <w:sz w:val="49"/>
          <w:szCs w:val="49"/>
        </w:rPr>
        <w:t>I</w:t>
      </w:r>
      <w:r>
        <w:rPr>
          <w:rFonts w:cs="Times New Roman" w:hAnsi="Times New Roman" w:eastAsia="Times New Roman" w:ascii="Times New Roman"/>
          <w:spacing w:val="-12"/>
          <w:w w:val="101"/>
          <w:sz w:val="49"/>
          <w:szCs w:val="49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49"/>
          <w:szCs w:val="49"/>
        </w:rPr>
        <w:t>tr</w:t>
      </w:r>
      <w:r>
        <w:rPr>
          <w:rFonts w:cs="Times New Roman" w:hAnsi="Times New Roman" w:eastAsia="Times New Roman" w:ascii="Times New Roman"/>
          <w:spacing w:val="13"/>
          <w:w w:val="106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spacing w:val="0"/>
          <w:w w:val="103"/>
          <w:sz w:val="49"/>
          <w:szCs w:val="49"/>
        </w:rPr>
        <w:t>du</w:t>
      </w:r>
      <w:r>
        <w:rPr>
          <w:rFonts w:cs="Times New Roman" w:hAnsi="Times New Roman" w:eastAsia="Times New Roman" w:ascii="Times New Roman"/>
          <w:spacing w:val="-201"/>
          <w:w w:val="123"/>
          <w:sz w:val="49"/>
          <w:szCs w:val="49"/>
        </w:rPr>
        <w:t>¸</w:t>
      </w:r>
      <w:r>
        <w:rPr>
          <w:rFonts w:cs="Times New Roman" w:hAnsi="Times New Roman" w:eastAsia="Times New Roman" w:ascii="Times New Roman"/>
          <w:spacing w:val="0"/>
          <w:w w:val="92"/>
          <w:sz w:val="49"/>
          <w:szCs w:val="49"/>
        </w:rPr>
        <w:t>c</w:t>
      </w:r>
      <w:r>
        <w:rPr>
          <w:rFonts w:cs="Times New Roman" w:hAnsi="Times New Roman" w:eastAsia="Times New Roman" w:ascii="Times New Roman"/>
          <w:spacing w:val="0"/>
          <w:w w:val="104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spacing w:val="0"/>
          <w:w w:val="92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Ob</w:t>
      </w:r>
      <w:r>
        <w:rPr>
          <w:rFonts w:cs="Times New Roman" w:hAnsi="Times New Roman" w:eastAsia="Times New Roman" w:ascii="Times New Roman"/>
          <w:spacing w:val="2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jeti</w:t>
      </w:r>
      <w:r>
        <w:rPr>
          <w:rFonts w:cs="Times New Roman" w:hAnsi="Times New Roman" w:eastAsia="Times New Roman" w:ascii="Times New Roman"/>
          <w:spacing w:val="-12"/>
          <w:w w:val="121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os</w:t>
      </w:r>
      <w:r>
        <w:rPr>
          <w:rFonts w:cs="Times New Roman" w:hAnsi="Times New Roman" w:eastAsia="Times New Roman" w:ascii="Times New Roman"/>
          <w:spacing w:val="32"/>
          <w:w w:val="121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30"/>
          <w:sz w:val="34"/>
          <w:szCs w:val="34"/>
        </w:rPr>
        <w:t>Pro</w:t>
      </w:r>
      <w:r>
        <w:rPr>
          <w:rFonts w:cs="Times New Roman" w:hAnsi="Times New Roman" w:eastAsia="Times New Roman" w:ascii="Times New Roman"/>
          <w:spacing w:val="-6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34"/>
          <w:szCs w:val="34"/>
        </w:rPr>
        <w:t>jeto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1"/>
      </w:pP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1.1.1</w: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76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Esco</w:t>
      </w:r>
      <w:r>
        <w:rPr>
          <w:rFonts w:cs="Times New Roman" w:hAnsi="Times New Roman" w:eastAsia="Times New Roman" w:ascii="Times New Roman"/>
          <w:spacing w:val="11"/>
          <w:w w:val="118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33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28"/>
          <w:szCs w:val="28"/>
        </w:rPr>
        <w:t>Sistema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ind w:left="121"/>
      </w:pP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1.1.2</w:t>
      </w:r>
      <w:r>
        <w:rPr>
          <w:rFonts w:cs="Times New Roman" w:hAnsi="Times New Roman" w:eastAsia="Times New Roman" w:ascii="Times New Roman"/>
          <w:spacing w:val="0"/>
          <w:w w:val="118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76"/>
          <w:w w:val="118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28"/>
          <w:szCs w:val="28"/>
        </w:rPr>
        <w:t>M</w:t>
      </w:r>
      <w:r>
        <w:rPr>
          <w:rFonts w:cs="Times New Roman" w:hAnsi="Times New Roman" w:eastAsia="Times New Roman" w:ascii="Times New Roman"/>
          <w:spacing w:val="-161"/>
          <w:w w:val="172"/>
          <w:sz w:val="28"/>
          <w:szCs w:val="28"/>
        </w:rPr>
        <w:t>´</w:t>
      </w:r>
      <w:r>
        <w:rPr>
          <w:rFonts w:cs="Times New Roman" w:hAnsi="Times New Roman" w:eastAsia="Times New Roman" w:ascii="Times New Roman"/>
          <w:spacing w:val="0"/>
          <w:w w:val="120"/>
          <w:sz w:val="28"/>
          <w:szCs w:val="28"/>
        </w:rPr>
        <w:t>odulos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27"/>
          <w:w w:val="130"/>
          <w:sz w:val="28"/>
          <w:szCs w:val="28"/>
        </w:rPr>
        <w:t>F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uncionais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  <w:sectPr>
          <w:pgNumType w:start="6"/>
          <w:pgMar w:header="1209" w:footer="0" w:top="2900" w:bottom="280" w:left="1580" w:right="1020"/>
          <w:headerReference w:type="default" r:id="rId4"/>
          <w:pgSz w:w="11920" w:h="168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ind w:left="121" w:right="-63"/>
      </w:pPr>
      <w:r>
        <w:rPr>
          <w:rFonts w:cs="Times New Roman" w:hAnsi="Times New Roman" w:eastAsia="Times New Roman" w:ascii="Times New Roman"/>
          <w:spacing w:val="0"/>
          <w:w w:val="129"/>
          <w:sz w:val="28"/>
          <w:szCs w:val="28"/>
        </w:rPr>
        <w:t>1.1.3</w:t>
      </w:r>
      <w:r>
        <w:rPr>
          <w:rFonts w:cs="Times New Roman" w:hAnsi="Times New Roman" w:eastAsia="Times New Roman" w:ascii="Times New Roman"/>
          <w:spacing w:val="0"/>
          <w:w w:val="12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82"/>
          <w:w w:val="129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28"/>
          <w:szCs w:val="28"/>
        </w:rPr>
        <w:t>Restri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13"/>
        <w:sectPr>
          <w:type w:val="continuous"/>
          <w:pgSz w:w="11920" w:h="16840"/>
          <w:pgMar w:top="1560" w:bottom="280" w:left="1580" w:right="1020"/>
          <w:cols w:num="2" w:equalWidth="off">
            <w:col w:w="1970" w:space="143"/>
            <w:col w:w="720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61"/>
          <w:w w:val="115"/>
          <w:sz w:val="28"/>
          <w:szCs w:val="28"/>
        </w:rPr>
        <w:t>o</w:t>
      </w:r>
      <w:r>
        <w:rPr>
          <w:rFonts w:cs="Times New Roman" w:hAnsi="Times New Roman" w:eastAsia="Times New Roman" w:ascii="Times New Roman"/>
          <w:spacing w:val="0"/>
          <w:w w:val="172"/>
          <w:sz w:val="28"/>
          <w:szCs w:val="28"/>
        </w:rPr>
        <w:t>˜</w:t>
      </w:r>
      <w:r>
        <w:rPr>
          <w:rFonts w:cs="Times New Roman" w:hAnsi="Times New Roman" w:eastAsia="Times New Roman" w:ascii="Times New Roman"/>
          <w:spacing w:val="1"/>
          <w:w w:val="118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0"/>
          <w:w w:val="116"/>
          <w:sz w:val="28"/>
          <w:szCs w:val="28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7"/>
          <w:w w:val="131"/>
          <w:sz w:val="28"/>
          <w:szCs w:val="28"/>
        </w:rPr>
        <w:t>T</w:t>
      </w:r>
      <w:r>
        <w:rPr>
          <w:rFonts w:cs="Times New Roman" w:hAnsi="Times New Roman" w:eastAsia="Times New Roman" w:ascii="Times New Roman"/>
          <w:spacing w:val="-154"/>
          <w:w w:val="172"/>
          <w:sz w:val="28"/>
          <w:szCs w:val="28"/>
        </w:rPr>
        <w:t>´</w:t>
      </w:r>
      <w:r>
        <w:rPr>
          <w:rFonts w:cs="Times New Roman" w:hAnsi="Times New Roman" w:eastAsia="Times New Roman" w:ascii="Times New Roman"/>
          <w:spacing w:val="0"/>
          <w:w w:val="119"/>
          <w:sz w:val="28"/>
          <w:szCs w:val="28"/>
        </w:rPr>
        <w:t>ecnicas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-32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e</w:t>
      </w:r>
      <w:r>
        <w:rPr>
          <w:rFonts w:cs="Times New Roman" w:hAnsi="Times New Roman" w:eastAsia="Times New Roman" w:ascii="Times New Roman"/>
          <w:spacing w:val="60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27"/>
          <w:sz w:val="28"/>
          <w:szCs w:val="28"/>
        </w:rPr>
        <w:t>Administrati</w:t>
      </w:r>
      <w:r>
        <w:rPr>
          <w:rFonts w:cs="Times New Roman" w:hAnsi="Times New Roman" w:eastAsia="Times New Roman" w:ascii="Times New Roman"/>
          <w:spacing w:val="-16"/>
          <w:w w:val="127"/>
          <w:sz w:val="28"/>
          <w:szCs w:val="28"/>
        </w:rPr>
        <w:t>v</w:t>
      </w:r>
      <w:r>
        <w:rPr>
          <w:rFonts w:cs="Times New Roman" w:hAnsi="Times New Roman" w:eastAsia="Times New Roman" w:ascii="Times New Roman"/>
          <w:spacing w:val="0"/>
          <w:w w:val="121"/>
          <w:sz w:val="28"/>
          <w:szCs w:val="28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Met</w:t>
      </w:r>
      <w:r>
        <w:rPr>
          <w:rFonts w:cs="Times New Roman" w:hAnsi="Times New Roman" w:eastAsia="Times New Roman" w:ascii="Times New Roman"/>
          <w:spacing w:val="13"/>
          <w:w w:val="119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dologia</w:t>
      </w:r>
      <w:r>
        <w:rPr>
          <w:rFonts w:cs="Times New Roman" w:hAnsi="Times New Roman" w:eastAsia="Times New Roman" w:ascii="Times New Roman"/>
          <w:spacing w:val="35"/>
          <w:w w:val="119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dese</w:t>
      </w:r>
      <w:r>
        <w:rPr>
          <w:rFonts w:cs="Times New Roman" w:hAnsi="Times New Roman" w:eastAsia="Times New Roman" w:ascii="Times New Roman"/>
          <w:spacing w:val="-10"/>
          <w:w w:val="121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-10"/>
          <w:w w:val="120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olvime</w:t>
      </w:r>
      <w:r>
        <w:rPr>
          <w:rFonts w:cs="Times New Roman" w:hAnsi="Times New Roman" w:eastAsia="Times New Roman" w:ascii="Times New Roman"/>
          <w:spacing w:val="-10"/>
          <w:w w:val="119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34"/>
          <w:szCs w:val="3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  <w:sectPr>
          <w:type w:val="continuous"/>
          <w:pgSz w:w="11920" w:h="16840"/>
          <w:pgMar w:top="1560" w:bottom="280" w:left="1580" w:right="102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1.3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Organiza</w:t>
      </w:r>
      <w:r>
        <w:rPr>
          <w:rFonts w:cs="Times New Roman" w:hAnsi="Times New Roman" w:eastAsia="Times New Roman" w:ascii="Times New Roman"/>
          <w:spacing w:val="-172"/>
          <w:w w:val="152"/>
          <w:sz w:val="34"/>
          <w:szCs w:val="34"/>
        </w:rPr>
        <w:t>¸</w:t>
      </w:r>
      <w:r>
        <w:rPr>
          <w:rFonts w:cs="Times New Roman" w:hAnsi="Times New Roman" w:eastAsia="Times New Roman" w:ascii="Times New Roman"/>
          <w:spacing w:val="-3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-191"/>
          <w:w w:val="170"/>
          <w:sz w:val="34"/>
          <w:szCs w:val="34"/>
        </w:rPr>
        <w:t>˜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4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9"/>
          <w:sz w:val="34"/>
          <w:szCs w:val="34"/>
        </w:rPr>
        <w:t>resta</w:t>
      </w:r>
      <w:r>
        <w:rPr>
          <w:rFonts w:cs="Times New Roman" w:hAnsi="Times New Roman" w:eastAsia="Times New Roman" w:ascii="Times New Roman"/>
          <w:spacing w:val="-13"/>
          <w:w w:val="129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29"/>
          <w:sz w:val="34"/>
          <w:szCs w:val="34"/>
        </w:rPr>
        <w:t>te</w:t>
      </w:r>
      <w:r>
        <w:rPr>
          <w:rFonts w:cs="Times New Roman" w:hAnsi="Times New Roman" w:eastAsia="Times New Roman" w:ascii="Times New Roman"/>
          <w:spacing w:val="24"/>
          <w:w w:val="129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d</w:t>
      </w:r>
      <w:r>
        <w:rPr>
          <w:rFonts w:cs="Times New Roman" w:hAnsi="Times New Roman" w:eastAsia="Times New Roman" w:ascii="Times New Roman"/>
          <w:spacing w:val="11"/>
          <w:w w:val="120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cume</w:t>
      </w:r>
      <w:r>
        <w:rPr>
          <w:rFonts w:cs="Times New Roman" w:hAnsi="Times New Roman" w:eastAsia="Times New Roman" w:ascii="Times New Roman"/>
          <w:spacing w:val="-10"/>
          <w:w w:val="121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30"/>
          <w:sz w:val="34"/>
          <w:szCs w:val="3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119"/>
          <w:szCs w:val="119"/>
        </w:rPr>
        <w:jc w:val="left"/>
        <w:spacing w:before="6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-8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85"/>
          <w:w w:val="100"/>
          <w:sz w:val="28"/>
          <w:szCs w:val="28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ıtulo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9"/>
          <w:szCs w:val="119"/>
        </w:rPr>
        <w:t>2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Estimati</w:t>
      </w:r>
      <w:r>
        <w:rPr>
          <w:rFonts w:cs="Times New Roman" w:hAnsi="Times New Roman" w:eastAsia="Times New Roman" w:ascii="Times New Roman"/>
          <w:spacing w:val="-26"/>
          <w:w w:val="100"/>
          <w:sz w:val="49"/>
          <w:szCs w:val="49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as</w:t>
      </w:r>
      <w:r>
        <w:rPr>
          <w:rFonts w:cs="Times New Roman" w:hAnsi="Times New Roman" w:eastAsia="Times New Roman" w:ascii="Times New Roman"/>
          <w:spacing w:val="82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de</w:t>
      </w:r>
      <w:r>
        <w:rPr>
          <w:rFonts w:cs="Times New Roman" w:hAnsi="Times New Roman" w:eastAsia="Times New Roman" w:ascii="Times New Roman"/>
          <w:spacing w:val="19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Prazo</w:t>
      </w:r>
      <w:r>
        <w:rPr>
          <w:rFonts w:cs="Times New Roman" w:hAnsi="Times New Roman" w:eastAsia="Times New Roman" w:ascii="Times New Roman"/>
          <w:spacing w:val="5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for</w:t>
      </w:r>
      <w:r>
        <w:rPr>
          <w:rFonts w:cs="Times New Roman" w:hAnsi="Times New Roman" w:eastAsia="Times New Roman" w:ascii="Times New Roman"/>
          <w:spacing w:val="-201"/>
          <w:w w:val="100"/>
          <w:sz w:val="49"/>
          <w:szCs w:val="49"/>
        </w:rPr>
        <w:t>¸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co</w:t>
      </w:r>
      <w:r>
        <w:rPr>
          <w:rFonts w:cs="Times New Roman" w:hAnsi="Times New Roman" w:eastAsia="Times New Roman" w:ascii="Times New Roman"/>
          <w:spacing w:val="-48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e</w:t>
      </w:r>
      <w:r>
        <w:rPr>
          <w:rFonts w:cs="Times New Roman" w:hAnsi="Times New Roman" w:eastAsia="Times New Roman" w:ascii="Times New Roman"/>
          <w:spacing w:val="10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49"/>
          <w:szCs w:val="49"/>
        </w:rPr>
        <w:t>Custo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*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Col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car</w:t>
      </w:r>
      <w:r>
        <w:rPr>
          <w:rFonts w:cs="Times New Roman" w:hAnsi="Times New Roman" w:eastAsia="Times New Roman" w:ascii="Times New Roman"/>
          <w:spacing w:val="3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quais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estimati</w:t>
      </w:r>
      <w:r>
        <w:rPr>
          <w:rFonts w:cs="Times New Roman" w:hAnsi="Times New Roman" w:eastAsia="Times New Roman" w:ascii="Times New Roman"/>
          <w:spacing w:val="-11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foram</w:t>
      </w:r>
      <w:r>
        <w:rPr>
          <w:rFonts w:cs="Times New Roman" w:hAnsi="Times New Roman" w:eastAsia="Times New Roman" w:ascii="Times New Roman"/>
          <w:spacing w:val="3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feitas.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Abaixo</w:t>
      </w:r>
      <w:r>
        <w:rPr>
          <w:rFonts w:cs="Times New Roman" w:hAnsi="Times New Roman" w:eastAsia="Times New Roman" w:ascii="Times New Roman"/>
          <w:spacing w:val="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seguem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alguns</w:t>
      </w:r>
      <w:r>
        <w:rPr>
          <w:rFonts w:cs="Times New Roman" w:hAnsi="Times New Roman" w:eastAsia="Times New Roman" w:ascii="Times New Roman"/>
          <w:spacing w:val="3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exemplos.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tabs>
          <w:tab w:pos="1000" w:val="left"/>
        </w:tabs>
        <w:jc w:val="left"/>
        <w:spacing w:lineRule="auto" w:line="269"/>
        <w:ind w:left="1003" w:right="576" w:hanging="882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2.1</w:t>
      </w:r>
      <w:r>
        <w:rPr>
          <w:rFonts w:cs="Times New Roman" w:hAnsi="Times New Roman" w:eastAsia="Times New Roman" w:ascii="Times New Roman"/>
          <w:spacing w:val="-1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ab/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Estimati</w:t>
      </w:r>
      <w:r>
        <w:rPr>
          <w:rFonts w:cs="Times New Roman" w:hAnsi="Times New Roman" w:eastAsia="Times New Roman" w:ascii="Times New Roman"/>
          <w:spacing w:val="-25"/>
          <w:w w:val="123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66"/>
          <w:w w:val="12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Utilizando</w:t>
      </w:r>
      <w:r>
        <w:rPr>
          <w:rFonts w:cs="Times New Roman" w:hAnsi="Times New Roman" w:eastAsia="Times New Roman" w:ascii="Times New Roman"/>
          <w:spacing w:val="20"/>
          <w:w w:val="12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8"/>
          <w:w w:val="121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spacing w:val="-185"/>
          <w:w w:val="170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etrica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Orie</w:t>
      </w:r>
      <w:r>
        <w:rPr>
          <w:rFonts w:cs="Times New Roman" w:hAnsi="Times New Roman" w:eastAsia="Times New Roman" w:ascii="Times New Roman"/>
          <w:spacing w:val="-13"/>
          <w:w w:val="126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tada</w:t>
      </w:r>
      <w:r>
        <w:rPr>
          <w:rFonts w:cs="Times New Roman" w:hAnsi="Times New Roman" w:eastAsia="Times New Roman" w:ascii="Times New Roman"/>
          <w:spacing w:val="32"/>
          <w:w w:val="126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27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2"/>
          <w:w w:val="129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a-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manho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Estimati</w:t>
      </w:r>
      <w:r>
        <w:rPr>
          <w:rFonts w:cs="Times New Roman" w:hAnsi="Times New Roman" w:eastAsia="Times New Roman" w:ascii="Times New Roman"/>
          <w:spacing w:val="-25"/>
          <w:w w:val="123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57"/>
          <w:w w:val="12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Utilizando</w:t>
      </w:r>
      <w:r>
        <w:rPr>
          <w:rFonts w:cs="Times New Roman" w:hAnsi="Times New Roman" w:eastAsia="Times New Roman" w:ascii="Times New Roman"/>
          <w:spacing w:val="11"/>
          <w:w w:val="12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8"/>
          <w:w w:val="121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spacing w:val="-185"/>
          <w:w w:val="170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etrica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4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Esfor</w:t>
      </w:r>
      <w:r>
        <w:rPr>
          <w:rFonts w:cs="Times New Roman" w:hAnsi="Times New Roman" w:eastAsia="Times New Roman" w:ascii="Times New Roman"/>
          <w:spacing w:val="0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0"/>
          <w:w w:val="113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  <w:sectPr>
          <w:pgMar w:header="1209" w:footer="0" w:top="2900" w:bottom="280" w:left="1580" w:right="500"/>
          <w:pgSz w:w="11920" w:h="168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 w:right="-72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Estimati</w:t>
      </w:r>
      <w:r>
        <w:rPr>
          <w:rFonts w:cs="Times New Roman" w:hAnsi="Times New Roman" w:eastAsia="Times New Roman" w:ascii="Times New Roman"/>
          <w:spacing w:val="-25"/>
          <w:w w:val="123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14"/>
          <w:w w:val="12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Utilizando</w:t>
      </w:r>
      <w:r>
        <w:rPr>
          <w:rFonts w:cs="Times New Roman" w:hAnsi="Times New Roman" w:eastAsia="Times New Roman" w:ascii="Times New Roman"/>
          <w:spacing w:val="-32"/>
          <w:w w:val="12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8"/>
          <w:w w:val="121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spacing w:val="-185"/>
          <w:w w:val="170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etrica</w:t>
      </w:r>
      <w:r>
        <w:rPr>
          <w:rFonts w:cs="Times New Roman" w:hAnsi="Times New Roman" w:eastAsia="Times New Roman" w:ascii="Times New Roman"/>
          <w:spacing w:val="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14"/>
          <w:w w:val="125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34"/>
          <w:szCs w:val="34"/>
        </w:rPr>
        <w:t>or</w:t>
      </w:r>
      <w:r>
        <w:rPr>
          <w:rFonts w:cs="Times New Roman" w:hAnsi="Times New Roman" w:eastAsia="Times New Roman" w:ascii="Times New Roman"/>
          <w:spacing w:val="-24"/>
          <w:w w:val="12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14"/>
          <w:w w:val="125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25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-14"/>
          <w:w w:val="125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25"/>
          <w:sz w:val="34"/>
          <w:szCs w:val="34"/>
        </w:rPr>
        <w:t>tos</w:t>
      </w:r>
      <w:r>
        <w:rPr>
          <w:rFonts w:cs="Times New Roman" w:hAnsi="Times New Roman" w:eastAsia="Times New Roman" w:ascii="Times New Roman"/>
          <w:spacing w:val="-4"/>
          <w:w w:val="125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72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32"/>
          <w:w w:val="128"/>
          <w:sz w:val="34"/>
          <w:szCs w:val="34"/>
        </w:rPr>
        <w:t>F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un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sectPr>
          <w:type w:val="continuous"/>
          <w:pgSz w:w="11920" w:h="16840"/>
          <w:pgMar w:top="1560" w:bottom="280" w:left="1580" w:right="500"/>
          <w:cols w:num="2" w:equalWidth="off">
            <w:col w:w="9163" w:space="169"/>
            <w:col w:w="50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spacing w:val="-191"/>
          <w:w w:val="170"/>
          <w:sz w:val="34"/>
          <w:szCs w:val="34"/>
        </w:rPr>
        <w:t>˜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Estimati</w:t>
      </w:r>
      <w:r>
        <w:rPr>
          <w:rFonts w:cs="Times New Roman" w:hAnsi="Times New Roman" w:eastAsia="Times New Roman" w:ascii="Times New Roman"/>
          <w:spacing w:val="-25"/>
          <w:w w:val="123"/>
          <w:sz w:val="34"/>
          <w:szCs w:val="34"/>
        </w:rPr>
        <w:t>v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57"/>
          <w:w w:val="12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3"/>
          <w:sz w:val="34"/>
          <w:szCs w:val="34"/>
        </w:rPr>
        <w:t>Utilizando</w:t>
      </w:r>
      <w:r>
        <w:rPr>
          <w:rFonts w:cs="Times New Roman" w:hAnsi="Times New Roman" w:eastAsia="Times New Roman" w:ascii="Times New Roman"/>
          <w:spacing w:val="11"/>
          <w:w w:val="123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8"/>
          <w:w w:val="121"/>
          <w:sz w:val="34"/>
          <w:szCs w:val="34"/>
        </w:rPr>
        <w:t>M</w:t>
      </w:r>
      <w:r>
        <w:rPr>
          <w:rFonts w:cs="Times New Roman" w:hAnsi="Times New Roman" w:eastAsia="Times New Roman" w:ascii="Times New Roman"/>
          <w:spacing w:val="-185"/>
          <w:w w:val="170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etrica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4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COCOMO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  <w:sectPr>
          <w:type w:val="continuous"/>
          <w:pgSz w:w="11920" w:h="16840"/>
          <w:pgMar w:top="1560" w:bottom="280" w:left="1580" w:right="5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2.5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Conclu</w:t>
      </w:r>
      <w:r>
        <w:rPr>
          <w:rFonts w:cs="Times New Roman" w:hAnsi="Times New Roman" w:eastAsia="Times New Roman" w:ascii="Times New Roman"/>
          <w:spacing w:val="-2"/>
          <w:w w:val="119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spacing w:val="-191"/>
          <w:w w:val="170"/>
          <w:sz w:val="34"/>
          <w:szCs w:val="34"/>
        </w:rPr>
        <w:t>˜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119"/>
          <w:szCs w:val="119"/>
        </w:rPr>
        <w:jc w:val="left"/>
        <w:spacing w:before="6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-8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85"/>
          <w:w w:val="100"/>
          <w:sz w:val="28"/>
          <w:szCs w:val="28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ıtulo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9"/>
          <w:szCs w:val="119"/>
        </w:rPr>
        <w:t>3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Administra</w:t>
      </w:r>
      <w:r>
        <w:rPr>
          <w:rFonts w:cs="Times New Roman" w:hAnsi="Times New Roman" w:eastAsia="Times New Roman" w:ascii="Times New Roman"/>
          <w:spacing w:val="-201"/>
          <w:w w:val="100"/>
          <w:sz w:val="49"/>
          <w:szCs w:val="49"/>
        </w:rPr>
        <w:t>¸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de</w:t>
      </w:r>
      <w:r>
        <w:rPr>
          <w:rFonts w:cs="Times New Roman" w:hAnsi="Times New Roman" w:eastAsia="Times New Roman" w:ascii="Times New Roman"/>
          <w:spacing w:val="19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riscos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Esse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2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ıtulo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destina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7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46"/>
          <w:sz w:val="24"/>
          <w:szCs w:val="24"/>
        </w:rPr>
        <w:t>`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administra</w:t>
      </w:r>
      <w:r>
        <w:rPr>
          <w:rFonts w:cs="Times New Roman" w:hAnsi="Times New Roman" w:eastAsia="Times New Roman" w:ascii="Times New Roman"/>
          <w:spacing w:val="-109"/>
          <w:w w:val="105"/>
          <w:sz w:val="24"/>
          <w:szCs w:val="24"/>
        </w:rPr>
        <w:t>¸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1"/>
          <w:w w:val="105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jeto.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3.1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4"/>
          <w:sz w:val="34"/>
          <w:szCs w:val="34"/>
        </w:rPr>
        <w:t>Ide</w:t>
      </w:r>
      <w:r>
        <w:rPr>
          <w:rFonts w:cs="Times New Roman" w:hAnsi="Times New Roman" w:eastAsia="Times New Roman" w:ascii="Times New Roman"/>
          <w:spacing w:val="-10"/>
          <w:w w:val="124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tifica</w:t>
      </w:r>
      <w:r>
        <w:rPr>
          <w:rFonts w:cs="Times New Roman" w:hAnsi="Times New Roman" w:eastAsia="Times New Roman" w:ascii="Times New Roman"/>
          <w:spacing w:val="-172"/>
          <w:w w:val="152"/>
          <w:sz w:val="34"/>
          <w:szCs w:val="34"/>
        </w:rPr>
        <w:t>¸</w:t>
      </w:r>
      <w:r>
        <w:rPr>
          <w:rFonts w:cs="Times New Roman" w:hAnsi="Times New Roman" w:eastAsia="Times New Roman" w:ascii="Times New Roman"/>
          <w:spacing w:val="-3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-191"/>
          <w:w w:val="170"/>
          <w:sz w:val="34"/>
          <w:szCs w:val="34"/>
        </w:rPr>
        <w:t>˜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4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45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riscos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462"/>
        <w:ind w:left="518" w:right="4906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recursos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8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umanos:</w:t>
      </w:r>
      <w:r>
        <w:rPr>
          <w:rFonts w:cs="Times New Roman" w:hAnsi="Times New Roman" w:eastAsia="Times New Roman" w:ascii="Times New Roman"/>
          <w:spacing w:val="0"/>
          <w:w w:val="104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ocios: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Riscos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refere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tes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24"/>
          <w:szCs w:val="24"/>
        </w:rPr>
        <w:t>tecnologia: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3.2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2"/>
          <w:sz w:val="34"/>
          <w:szCs w:val="34"/>
        </w:rPr>
        <w:t>A</w:t>
      </w:r>
      <w:r>
        <w:rPr>
          <w:rFonts w:cs="Times New Roman" w:hAnsi="Times New Roman" w:eastAsia="Times New Roman" w:ascii="Times New Roman"/>
          <w:spacing w:val="-3"/>
          <w:w w:val="122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-191"/>
          <w:w w:val="170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ali</w:t>
      </w:r>
      <w:r>
        <w:rPr>
          <w:rFonts w:cs="Times New Roman" w:hAnsi="Times New Roman" w:eastAsia="Times New Roman" w:ascii="Times New Roman"/>
          <w:spacing w:val="1"/>
          <w:w w:val="117"/>
          <w:sz w:val="34"/>
          <w:szCs w:val="34"/>
        </w:rPr>
        <w:t>s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4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da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5"/>
          <w:sz w:val="34"/>
          <w:szCs w:val="34"/>
        </w:rPr>
        <w:t>pro</w:t>
      </w:r>
      <w:r>
        <w:rPr>
          <w:rFonts w:cs="Times New Roman" w:hAnsi="Times New Roman" w:eastAsia="Times New Roman" w:ascii="Times New Roman"/>
          <w:spacing w:val="-63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je</w:t>
      </w:r>
      <w:r>
        <w:rPr>
          <w:rFonts w:cs="Times New Roman" w:hAnsi="Times New Roman" w:eastAsia="Times New Roman" w:ascii="Times New Roman"/>
          <w:spacing w:val="-172"/>
          <w:w w:val="152"/>
          <w:sz w:val="34"/>
          <w:szCs w:val="34"/>
        </w:rPr>
        <w:t>¸</w:t>
      </w:r>
      <w:r>
        <w:rPr>
          <w:rFonts w:cs="Times New Roman" w:hAnsi="Times New Roman" w:eastAsia="Times New Roman" w:ascii="Times New Roman"/>
          <w:spacing w:val="-3"/>
          <w:w w:val="114"/>
          <w:sz w:val="34"/>
          <w:szCs w:val="34"/>
        </w:rPr>
        <w:t>c</w:t>
      </w:r>
      <w:r>
        <w:rPr>
          <w:rFonts w:cs="Times New Roman" w:hAnsi="Times New Roman" w:eastAsia="Times New Roman" w:ascii="Times New Roman"/>
          <w:spacing w:val="-191"/>
          <w:w w:val="170"/>
          <w:sz w:val="34"/>
          <w:szCs w:val="34"/>
        </w:rPr>
        <w:t>˜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ao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4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dos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44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4"/>
          <w:szCs w:val="34"/>
        </w:rPr>
        <w:t>riscos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18"/>
      </w:pP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resumo,</w:t>
      </w:r>
      <w:r>
        <w:rPr>
          <w:rFonts w:cs="Times New Roman" w:hAnsi="Times New Roman" w:eastAsia="Times New Roman" w:ascii="Times New Roman"/>
          <w:spacing w:val="4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</w:t>
      </w:r>
      <w:r>
        <w:rPr>
          <w:rFonts w:cs="Times New Roman" w:hAnsi="Times New Roman" w:eastAsia="Times New Roman" w:ascii="Times New Roman"/>
          <w:spacing w:val="4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24"/>
          <w:szCs w:val="24"/>
        </w:rPr>
        <w:t>ta</w:t>
      </w:r>
      <w:r>
        <w:rPr>
          <w:rFonts w:cs="Times New Roman" w:hAnsi="Times New Roman" w:eastAsia="Times New Roman" w:ascii="Times New Roman"/>
          <w:spacing w:val="7"/>
          <w:w w:val="115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la...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3.3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Prioridade</w:t>
      </w:r>
      <w:r>
        <w:rPr>
          <w:rFonts w:cs="Times New Roman" w:hAnsi="Times New Roman" w:eastAsia="Times New Roman" w:ascii="Times New Roman"/>
          <w:spacing w:val="24"/>
          <w:w w:val="126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34"/>
          <w:szCs w:val="34"/>
        </w:rPr>
        <w:t>estra</w:t>
      </w:r>
      <w:r>
        <w:rPr>
          <w:rFonts w:cs="Times New Roman" w:hAnsi="Times New Roman" w:eastAsia="Times New Roman" w:ascii="Times New Roman"/>
          <w:spacing w:val="-7"/>
          <w:w w:val="132"/>
          <w:sz w:val="34"/>
          <w:szCs w:val="34"/>
        </w:rPr>
        <w:t>t</w:t>
      </w:r>
      <w:r>
        <w:rPr>
          <w:rFonts w:cs="Times New Roman" w:hAnsi="Times New Roman" w:eastAsia="Times New Roman" w:ascii="Times New Roman"/>
          <w:spacing w:val="-185"/>
          <w:w w:val="170"/>
          <w:sz w:val="34"/>
          <w:szCs w:val="34"/>
        </w:rPr>
        <w:t>´</w:t>
      </w:r>
      <w:r>
        <w:rPr>
          <w:rFonts w:cs="Times New Roman" w:hAnsi="Times New Roman" w:eastAsia="Times New Roman" w:ascii="Times New Roman"/>
          <w:spacing w:val="0"/>
          <w:w w:val="117"/>
          <w:sz w:val="34"/>
          <w:szCs w:val="34"/>
        </w:rPr>
        <w:t>egias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9"/>
        <w:ind w:left="121" w:right="73" w:firstLine="397"/>
      </w:pP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priorizar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as</w:t>
      </w:r>
      <w:r>
        <w:rPr>
          <w:rFonts w:cs="Times New Roman" w:hAnsi="Times New Roman" w:eastAsia="Times New Roman" w:ascii="Times New Roman"/>
          <w:spacing w:val="5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24"/>
          <w:szCs w:val="24"/>
        </w:rPr>
        <w:t>estra</w:t>
      </w:r>
      <w:r>
        <w:rPr>
          <w:rFonts w:cs="Times New Roman" w:hAnsi="Times New Roman" w:eastAsia="Times New Roman" w:ascii="Times New Roman"/>
          <w:spacing w:val="-6"/>
          <w:w w:val="112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egias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dura</w:t>
      </w:r>
      <w:r>
        <w:rPr>
          <w:rFonts w:cs="Times New Roman" w:hAnsi="Times New Roman" w:eastAsia="Times New Roman" w:ascii="Times New Roman"/>
          <w:spacing w:val="-5"/>
          <w:w w:val="109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43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3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andame</w:t>
      </w:r>
      <w:r>
        <w:rPr>
          <w:rFonts w:cs="Times New Roman" w:hAnsi="Times New Roman" w:eastAsia="Times New Roman" w:ascii="Times New Roman"/>
          <w:spacing w:val="-5"/>
          <w:w w:val="106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49"/>
          <w:w w:val="106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4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jeto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7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ser</w:t>
      </w:r>
      <w:r>
        <w:rPr>
          <w:rFonts w:cs="Times New Roman" w:hAnsi="Times New Roman" w:eastAsia="Times New Roman" w:ascii="Times New Roman"/>
          <w:spacing w:val="5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utilizada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4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36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1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1"/>
          <w:sz w:val="24"/>
          <w:szCs w:val="24"/>
        </w:rPr>
        <w:t>ecnica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GUT.</w:t>
      </w:r>
      <w:r>
        <w:rPr>
          <w:rFonts w:cs="Times New Roman" w:hAnsi="Times New Roman" w:eastAsia="Times New Roman" w:ascii="Times New Roman"/>
          <w:spacing w:val="5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(explicada</w:t>
      </w:r>
      <w:r>
        <w:rPr>
          <w:rFonts w:cs="Times New Roman" w:hAnsi="Times New Roman" w:eastAsia="Times New Roman" w:ascii="Times New Roman"/>
          <w:spacing w:val="6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em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sala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24"/>
          <w:szCs w:val="24"/>
        </w:rPr>
        <w:t>aula)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  <w:sectPr>
          <w:pgMar w:header="1209" w:footer="0" w:top="2900" w:bottom="280" w:left="158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3.4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-14"/>
          <w:w w:val="128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o</w:t>
      </w:r>
      <w:r>
        <w:rPr>
          <w:rFonts w:cs="Times New Roman" w:hAnsi="Times New Roman" w:eastAsia="Times New Roman" w:ascii="Times New Roman"/>
          <w:spacing w:val="-14"/>
          <w:w w:val="128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28"/>
          <w:sz w:val="34"/>
          <w:szCs w:val="34"/>
        </w:rPr>
        <w:t>to</w:t>
      </w:r>
      <w:r>
        <w:rPr>
          <w:rFonts w:cs="Times New Roman" w:hAnsi="Times New Roman" w:eastAsia="Times New Roman" w:ascii="Times New Roman"/>
          <w:spacing w:val="25"/>
          <w:w w:val="128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para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da</w:t>
      </w:r>
      <w:r>
        <w:rPr>
          <w:rFonts w:cs="Times New Roman" w:hAnsi="Times New Roman" w:eastAsia="Times New Roman" w:ascii="Times New Roman"/>
          <w:spacing w:val="30"/>
          <w:w w:val="126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34"/>
          <w:szCs w:val="34"/>
        </w:rPr>
        <w:t>(</w:t>
      </w:r>
      <w:r>
        <w:rPr>
          <w:rFonts w:cs="Times New Roman" w:hAnsi="Times New Roman" w:eastAsia="Times New Roman" w:ascii="Times New Roman"/>
          <w:spacing w:val="0"/>
          <w:w w:val="107"/>
          <w:sz w:val="34"/>
          <w:szCs w:val="34"/>
        </w:rPr>
        <w:t>b</w:t>
      </w:r>
      <w:r>
        <w:rPr>
          <w:rFonts w:cs="Times New Roman" w:hAnsi="Times New Roman" w:eastAsia="Times New Roman" w:ascii="Times New Roman"/>
          <w:spacing w:val="-20"/>
          <w:w w:val="152"/>
          <w:sz w:val="34"/>
          <w:szCs w:val="34"/>
        </w:rPr>
        <w:t>r</w:t>
      </w:r>
      <w:r>
        <w:rPr>
          <w:rFonts w:cs="Times New Roman" w:hAnsi="Times New Roman" w:eastAsia="Times New Roman" w:ascii="Times New Roman"/>
          <w:spacing w:val="-20"/>
          <w:w w:val="121"/>
          <w:sz w:val="34"/>
          <w:szCs w:val="34"/>
        </w:rPr>
        <w:t>e</w:t>
      </w:r>
      <w:r>
        <w:rPr>
          <w:rFonts w:cs="Times New Roman" w:hAnsi="Times New Roman" w:eastAsia="Times New Roman" w:ascii="Times New Roman"/>
          <w:spacing w:val="0"/>
          <w:w w:val="120"/>
          <w:sz w:val="34"/>
          <w:szCs w:val="34"/>
        </w:rPr>
        <w:t>ak</w:t>
      </w:r>
      <w:r>
        <w:rPr>
          <w:rFonts w:cs="Times New Roman" w:hAnsi="Times New Roman" w:eastAsia="Times New Roman" w:ascii="Times New Roman"/>
          <w:spacing w:val="-20"/>
          <w:w w:val="119"/>
          <w:sz w:val="34"/>
          <w:szCs w:val="34"/>
        </w:rPr>
        <w:t>p</w:t>
      </w:r>
      <w:r>
        <w:rPr>
          <w:rFonts w:cs="Times New Roman" w:hAnsi="Times New Roman" w:eastAsia="Times New Roman" w:ascii="Times New Roman"/>
          <w:spacing w:val="0"/>
          <w:w w:val="129"/>
          <w:sz w:val="34"/>
          <w:szCs w:val="34"/>
        </w:rPr>
        <w:t>oint</w:t>
      </w:r>
      <w:r>
        <w:rPr>
          <w:rFonts w:cs="Times New Roman" w:hAnsi="Times New Roman" w:eastAsia="Times New Roman" w:ascii="Times New Roman"/>
          <w:spacing w:val="-5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32"/>
          <w:sz w:val="34"/>
          <w:szCs w:val="3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119"/>
          <w:szCs w:val="119"/>
        </w:rPr>
        <w:jc w:val="left"/>
        <w:spacing w:before="6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-8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85"/>
          <w:w w:val="100"/>
          <w:sz w:val="28"/>
          <w:szCs w:val="28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ıtulo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9"/>
          <w:szCs w:val="119"/>
        </w:rPr>
        <w:t>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21"/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Cronograma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518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2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ıtulo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1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97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tado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cronograma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jeto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4"/>
          <w:szCs w:val="34"/>
        </w:rPr>
        <w:jc w:val="left"/>
        <w:ind w:left="121"/>
        <w:sectPr>
          <w:pgMar w:header="1209" w:footer="0" w:top="2900" w:bottom="280" w:left="1580" w:right="1020"/>
          <w:pgSz w:w="11920" w:h="16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4.1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   </w:t>
      </w:r>
      <w:r>
        <w:rPr>
          <w:rFonts w:cs="Times New Roman" w:hAnsi="Times New Roman" w:eastAsia="Times New Roman" w:ascii="Times New Roman"/>
          <w:spacing w:val="31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19"/>
          <w:sz w:val="34"/>
          <w:szCs w:val="34"/>
        </w:rPr>
        <w:t>Mecanismos</w:t>
      </w:r>
      <w:r>
        <w:rPr>
          <w:rFonts w:cs="Times New Roman" w:hAnsi="Times New Roman" w:eastAsia="Times New Roman" w:ascii="Times New Roman"/>
          <w:spacing w:val="30"/>
          <w:w w:val="119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de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30"/>
          <w:w w:val="100"/>
          <w:sz w:val="34"/>
          <w:szCs w:val="34"/>
        </w:rPr>
        <w:t> </w:t>
      </w:r>
      <w:r>
        <w:rPr>
          <w:rFonts w:cs="Times New Roman" w:hAnsi="Times New Roman" w:eastAsia="Times New Roman" w:ascii="Times New Roman"/>
          <w:spacing w:val="0"/>
          <w:w w:val="121"/>
          <w:sz w:val="34"/>
          <w:szCs w:val="34"/>
        </w:rPr>
        <w:t>Co</w:t>
      </w:r>
      <w:r>
        <w:rPr>
          <w:rFonts w:cs="Times New Roman" w:hAnsi="Times New Roman" w:eastAsia="Times New Roman" w:ascii="Times New Roman"/>
          <w:spacing w:val="-10"/>
          <w:w w:val="121"/>
          <w:sz w:val="34"/>
          <w:szCs w:val="34"/>
        </w:rPr>
        <w:t>n</w:t>
      </w:r>
      <w:r>
        <w:rPr>
          <w:rFonts w:cs="Times New Roman" w:hAnsi="Times New Roman" w:eastAsia="Times New Roman" w:ascii="Times New Roman"/>
          <w:spacing w:val="0"/>
          <w:w w:val="126"/>
          <w:sz w:val="34"/>
          <w:szCs w:val="34"/>
        </w:rPr>
        <w:t>trole</w:t>
      </w:r>
      <w:r>
        <w:rPr>
          <w:rFonts w:cs="Times New Roman" w:hAnsi="Times New Roman" w:eastAsia="Times New Roman" w:ascii="Times New Roman"/>
          <w:spacing w:val="0"/>
          <w:w w:val="100"/>
          <w:sz w:val="34"/>
          <w:szCs w:val="34"/>
        </w:rPr>
      </w:r>
    </w:p>
    <w:p>
      <w:pPr>
        <w:rPr>
          <w:rFonts w:cs="Times New Roman" w:hAnsi="Times New Roman" w:eastAsia="Times New Roman" w:ascii="Times New Roman"/>
          <w:sz w:val="119"/>
          <w:szCs w:val="119"/>
        </w:rPr>
        <w:jc w:val="left"/>
        <w:spacing w:before="6"/>
        <w:ind w:left="141"/>
      </w:pP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Ca</w:t>
      </w:r>
      <w:r>
        <w:rPr>
          <w:rFonts w:cs="Times New Roman" w:hAnsi="Times New Roman" w:eastAsia="Times New Roman" w:ascii="Times New Roman"/>
          <w:spacing w:val="-8"/>
          <w:w w:val="100"/>
          <w:sz w:val="28"/>
          <w:szCs w:val="28"/>
        </w:rPr>
        <w:t>p</w:t>
      </w:r>
      <w:r>
        <w:rPr>
          <w:rFonts w:cs="Times New Roman" w:hAnsi="Times New Roman" w:eastAsia="Times New Roman" w:ascii="Times New Roman"/>
          <w:spacing w:val="-85"/>
          <w:w w:val="100"/>
          <w:sz w:val="28"/>
          <w:szCs w:val="28"/>
        </w:rPr>
        <w:t>´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ıtulo</w:t>
      </w:r>
      <w:r>
        <w:rPr>
          <w:rFonts w:cs="Times New Roman" w:hAnsi="Times New Roman" w:eastAsia="Times New Roman" w:ascii="Times New Roman"/>
          <w:spacing w:val="0"/>
          <w:w w:val="100"/>
          <w:sz w:val="28"/>
          <w:szCs w:val="28"/>
        </w:rPr>
        <w:t>  </w:t>
      </w:r>
      <w:r>
        <w:rPr>
          <w:rFonts w:cs="Times New Roman" w:hAnsi="Times New Roman" w:eastAsia="Times New Roman" w:ascii="Times New Roman"/>
          <w:spacing w:val="13"/>
          <w:w w:val="100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119"/>
          <w:szCs w:val="119"/>
        </w:rPr>
        <w:t>5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49"/>
          <w:szCs w:val="49"/>
        </w:rPr>
        <w:jc w:val="left"/>
        <w:spacing w:lineRule="exact" w:line="520"/>
        <w:ind w:left="141"/>
      </w:pP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Recursos</w:t>
      </w:r>
      <w:r>
        <w:rPr>
          <w:rFonts w:cs="Times New Roman" w:hAnsi="Times New Roman" w:eastAsia="Times New Roman" w:ascii="Times New Roman"/>
          <w:spacing w:val="-25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do</w:t>
      </w:r>
      <w:r>
        <w:rPr>
          <w:rFonts w:cs="Times New Roman" w:hAnsi="Times New Roman" w:eastAsia="Times New Roman" w:ascii="Times New Roman"/>
          <w:spacing w:val="13"/>
          <w:w w:val="100"/>
          <w:sz w:val="49"/>
          <w:szCs w:val="49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49"/>
          <w:szCs w:val="49"/>
        </w:rPr>
        <w:t>Pr</w:t>
      </w:r>
      <w:r>
        <w:rPr>
          <w:rFonts w:cs="Times New Roman" w:hAnsi="Times New Roman" w:eastAsia="Times New Roman" w:ascii="Times New Roman"/>
          <w:spacing w:val="26"/>
          <w:w w:val="104"/>
          <w:sz w:val="49"/>
          <w:szCs w:val="49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49"/>
          <w:szCs w:val="49"/>
        </w:rPr>
        <w:t>jeto</w:t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339"/>
        <w:ind w:left="141" w:right="113" w:firstLine="397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Neste</w:t>
      </w:r>
      <w:r>
        <w:rPr>
          <w:rFonts w:cs="Times New Roman" w:hAnsi="Times New Roman" w:eastAsia="Times New Roman" w:ascii="Times New Roman"/>
          <w:spacing w:val="3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ca</w:t>
      </w:r>
      <w:r>
        <w:rPr>
          <w:rFonts w:cs="Times New Roman" w:hAnsi="Times New Roman" w:eastAsia="Times New Roman" w:ascii="Times New Roman"/>
          <w:spacing w:val="-26"/>
          <w:w w:val="108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91"/>
          <w:w w:val="146"/>
          <w:sz w:val="24"/>
          <w:szCs w:val="24"/>
        </w:rPr>
        <w:t>´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ıtulo</w:t>
      </w:r>
      <w:r>
        <w:rPr>
          <w:rFonts w:cs="Times New Roman" w:hAnsi="Times New Roman" w:eastAsia="Times New Roman" w:ascii="Times New Roman"/>
          <w:spacing w:val="1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aprese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tados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os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recursos</w:t>
      </w:r>
      <w:r>
        <w:rPr>
          <w:rFonts w:cs="Times New Roman" w:hAnsi="Times New Roman" w:eastAsia="Times New Roman" w:ascii="Times New Roman"/>
          <w:spacing w:val="3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umanos,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hard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</w:t>
      </w:r>
      <w:r>
        <w:rPr>
          <w:rFonts w:cs="Times New Roman" w:hAnsi="Times New Roman" w:eastAsia="Times New Roman" w:ascii="Times New Roman"/>
          <w:spacing w:val="25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sof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are</w:t>
      </w:r>
      <w:r>
        <w:rPr>
          <w:rFonts w:cs="Times New Roman" w:hAnsi="Times New Roman" w:eastAsia="Times New Roman" w:ascii="Times New Roman"/>
          <w:spacing w:val="4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que</w:t>
      </w:r>
      <w:r>
        <w:rPr>
          <w:rFonts w:cs="Times New Roman" w:hAnsi="Times New Roman" w:eastAsia="Times New Roman" w:ascii="Times New Roman"/>
          <w:spacing w:val="0"/>
          <w:w w:val="103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2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necess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rios</w:t>
      </w:r>
      <w:r>
        <w:rPr>
          <w:rFonts w:cs="Times New Roman" w:hAnsi="Times New Roman" w:eastAsia="Times New Roman" w:ascii="Times New Roman"/>
          <w:spacing w:val="3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para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1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dese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olvime</w:t>
      </w:r>
      <w:r>
        <w:rPr>
          <w:rFonts w:cs="Times New Roman" w:hAnsi="Times New Roman" w:eastAsia="Times New Roman" w:ascii="Times New Roman"/>
          <w:spacing w:val="-5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to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do</w:t>
      </w:r>
      <w:r>
        <w:rPr>
          <w:rFonts w:cs="Times New Roman" w:hAnsi="Times New Roman" w:eastAsia="Times New Roman" w:ascii="Times New Roman"/>
          <w:spacing w:val="2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5"/>
          <w:sz w:val="24"/>
          <w:szCs w:val="24"/>
        </w:rPr>
        <w:t>pr</w:t>
      </w:r>
      <w:r>
        <w:rPr>
          <w:rFonts w:cs="Times New Roman" w:hAnsi="Times New Roman" w:eastAsia="Times New Roman" w:ascii="Times New Roman"/>
          <w:spacing w:val="13"/>
          <w:w w:val="105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24"/>
          <w:szCs w:val="24"/>
        </w:rPr>
        <w:t>jeto.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tbl>
      <w:tblPr>
        <w:tblW w:w="0" w:type="auto"/>
        <w:tblLook w:val="01E0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681" w:hRule="exact"/>
        </w:trPr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4"/>
                <w:szCs w:val="34"/>
              </w:rPr>
              <w:jc w:val="left"/>
              <w:spacing w:before="40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16"/>
                <w:sz w:val="34"/>
                <w:szCs w:val="34"/>
              </w:rPr>
              <w:t>5.1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4"/>
                <w:szCs w:val="34"/>
              </w:rPr>
            </w:r>
          </w:p>
        </w:tc>
        <w:tc>
          <w:tcPr>
            <w:tcW w:w="6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Times New Roman" w:hAnsi="Times New Roman" w:eastAsia="Times New Roman" w:ascii="Times New Roman"/>
                <w:sz w:val="34"/>
                <w:szCs w:val="34"/>
              </w:rPr>
              <w:jc w:val="left"/>
              <w:spacing w:before="40"/>
              <w:ind w:left="194"/>
            </w:pPr>
            <w:r>
              <w:rPr>
                <w:rFonts w:cs="Times New Roman" w:hAnsi="Times New Roman" w:eastAsia="Times New Roman" w:ascii="Times New Roman"/>
                <w:spacing w:val="0"/>
                <w:w w:val="121"/>
                <w:sz w:val="34"/>
                <w:szCs w:val="34"/>
              </w:rPr>
              <w:t>Recursos</w:t>
            </w:r>
            <w:r>
              <w:rPr>
                <w:rFonts w:cs="Times New Roman" w:hAnsi="Times New Roman" w:eastAsia="Times New Roman" w:ascii="Times New Roman"/>
                <w:spacing w:val="27"/>
                <w:w w:val="121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1"/>
                <w:sz w:val="34"/>
                <w:szCs w:val="34"/>
              </w:rPr>
              <w:t>Humanos</w:t>
            </w:r>
            <w:r>
              <w:rPr>
                <w:rFonts w:cs="Times New Roman" w:hAnsi="Times New Roman" w:eastAsia="Times New Roman" w:ascii="Times New Roman"/>
                <w:spacing w:val="40"/>
                <w:w w:val="121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4"/>
                <w:szCs w:val="3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7"/>
                <w:w w:val="100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30"/>
                <w:sz w:val="34"/>
                <w:szCs w:val="3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63"/>
                <w:w w:val="100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5"/>
                <w:sz w:val="34"/>
                <w:szCs w:val="34"/>
              </w:rPr>
              <w:t>jeto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4"/>
                <w:szCs w:val="34"/>
              </w:rPr>
            </w:r>
          </w:p>
        </w:tc>
        <w:tc>
          <w:tcPr>
            <w:tcW w:w="2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1119" w:hRule="exact"/>
        </w:trPr>
        <w:tc>
          <w:tcPr>
            <w:tcW w:w="7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4"/>
                <w:szCs w:val="34"/>
              </w:rPr>
              <w:jc w:val="left"/>
              <w:ind w:left="40"/>
            </w:pPr>
            <w:r>
              <w:rPr>
                <w:rFonts w:cs="Times New Roman" w:hAnsi="Times New Roman" w:eastAsia="Times New Roman" w:ascii="Times New Roman"/>
                <w:spacing w:val="0"/>
                <w:w w:val="116"/>
                <w:sz w:val="34"/>
                <w:szCs w:val="34"/>
              </w:rPr>
              <w:t>5.2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4"/>
                <w:szCs w:val="34"/>
              </w:rPr>
            </w:r>
          </w:p>
        </w:tc>
        <w:tc>
          <w:tcPr>
            <w:tcW w:w="6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4"/>
                <w:szCs w:val="34"/>
              </w:rPr>
              <w:jc w:val="left"/>
              <w:spacing w:lineRule="auto" w:line="269"/>
              <w:ind w:left="194" w:right="69"/>
            </w:pPr>
            <w:r>
              <w:rPr>
                <w:rFonts w:cs="Times New Roman" w:hAnsi="Times New Roman" w:eastAsia="Times New Roman" w:ascii="Times New Roman"/>
                <w:spacing w:val="0"/>
                <w:w w:val="121"/>
                <w:sz w:val="34"/>
                <w:szCs w:val="34"/>
              </w:rPr>
              <w:t>Recursos</w:t>
            </w:r>
            <w:r>
              <w:rPr>
                <w:rFonts w:cs="Times New Roman" w:hAnsi="Times New Roman" w:eastAsia="Times New Roman" w:ascii="Times New Roman"/>
                <w:spacing w:val="68"/>
                <w:w w:val="121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32"/>
                <w:w w:val="129"/>
                <w:sz w:val="34"/>
                <w:szCs w:val="3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17"/>
                <w:sz w:val="34"/>
                <w:szCs w:val="34"/>
              </w:rPr>
              <w:t>ecnol</w:t>
            </w:r>
            <w:r>
              <w:rPr>
                <w:rFonts w:cs="Times New Roman" w:hAnsi="Times New Roman" w:eastAsia="Times New Roman" w:ascii="Times New Roman"/>
                <w:spacing w:val="-194"/>
                <w:w w:val="170"/>
                <w:sz w:val="34"/>
                <w:szCs w:val="34"/>
              </w:rPr>
              <w:t>´</w:t>
            </w:r>
            <w:r>
              <w:rPr>
                <w:rFonts w:cs="Times New Roman" w:hAnsi="Times New Roman" w:eastAsia="Times New Roman" w:ascii="Times New Roman"/>
                <w:spacing w:val="0"/>
                <w:w w:val="114"/>
                <w:sz w:val="34"/>
                <w:szCs w:val="34"/>
              </w:rPr>
              <w:t>ogicos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4"/>
                <w:szCs w:val="34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68"/>
                <w:w w:val="100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30"/>
                <w:sz w:val="34"/>
                <w:szCs w:val="34"/>
              </w:rPr>
              <w:t>Pro</w:t>
            </w:r>
            <w:r>
              <w:rPr>
                <w:rFonts w:cs="Times New Roman" w:hAnsi="Times New Roman" w:eastAsia="Times New Roman" w:ascii="Times New Roman"/>
                <w:spacing w:val="-63"/>
                <w:w w:val="100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34"/>
                <w:szCs w:val="34"/>
              </w:rPr>
              <w:t>jeto:</w:t>
            </w:r>
            <w:r>
              <w:rPr>
                <w:rFonts w:cs="Times New Roman" w:hAnsi="Times New Roman" w:eastAsia="Times New Roman" w:ascii="Times New Roman"/>
                <w:spacing w:val="0"/>
                <w:w w:val="123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19"/>
                <w:sz w:val="34"/>
                <w:szCs w:val="34"/>
              </w:rPr>
              <w:t>Sof</w:t>
            </w:r>
            <w:r>
              <w:rPr>
                <w:rFonts w:cs="Times New Roman" w:hAnsi="Times New Roman" w:eastAsia="Times New Roman" w:ascii="Times New Roman"/>
                <w:spacing w:val="-10"/>
                <w:w w:val="119"/>
                <w:sz w:val="34"/>
                <w:szCs w:val="34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11"/>
                <w:w w:val="113"/>
                <w:sz w:val="34"/>
                <w:szCs w:val="3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26"/>
                <w:sz w:val="34"/>
                <w:szCs w:val="3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4"/>
                <w:szCs w:val="34"/>
              </w:rPr>
            </w:r>
          </w:p>
        </w:tc>
        <w:tc>
          <w:tcPr>
            <w:tcW w:w="2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17"/>
                <w:szCs w:val="17"/>
              </w:rPr>
              <w:jc w:val="left"/>
              <w:spacing w:before="7" w:lineRule="exact" w:line="160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34"/>
                <w:szCs w:val="34"/>
              </w:rPr>
              <w:jc w:val="left"/>
              <w:ind w:left="127" w:right="-32"/>
            </w:pPr>
            <w:r>
              <w:rPr>
                <w:rFonts w:cs="Times New Roman" w:hAnsi="Times New Roman" w:eastAsia="Times New Roman" w:ascii="Times New Roman"/>
                <w:spacing w:val="0"/>
                <w:w w:val="120"/>
                <w:sz w:val="34"/>
                <w:szCs w:val="34"/>
              </w:rPr>
              <w:t>Hard</w:t>
            </w:r>
            <w:r>
              <w:rPr>
                <w:rFonts w:cs="Times New Roman" w:hAnsi="Times New Roman" w:eastAsia="Times New Roman" w:ascii="Times New Roman"/>
                <w:spacing w:val="-12"/>
                <w:w w:val="120"/>
                <w:sz w:val="34"/>
                <w:szCs w:val="34"/>
              </w:rPr>
              <w:t>w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34"/>
                <w:szCs w:val="34"/>
              </w:rPr>
              <w:t>are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1"/>
                <w:w w:val="120"/>
                <w:sz w:val="34"/>
                <w:szCs w:val="34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20"/>
                <w:sz w:val="34"/>
                <w:szCs w:val="34"/>
              </w:rPr>
              <w:t>e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34"/>
                <w:szCs w:val="34"/>
              </w:rPr>
            </w:r>
          </w:p>
        </w:tc>
      </w:tr>
    </w:tbl>
    <w:sectPr>
      <w:pgMar w:header="1209" w:footer="0" w:top="2900" w:bottom="280" w:left="1560" w:right="980"/>
      <w:pgSz w:w="11920" w:h="16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84.541pt;margin-top:161.556pt;width:58.806pt;height:28.993pt;mso-position-horizontal-relative:page;mso-position-vertical-relative:page;z-index:-884" coordorigin="1691,3231" coordsize="1176,580">
          <v:group style="position:absolute;left:1711;top:3251;width:0;height:550" coordorigin="1711,3251" coordsize="0,550">
            <v:shape style="position:absolute;left:1711;top:3251;width:0;height:550" coordorigin="1711,3251" coordsize="0,550" path="m1711,3801l1711,3251e" filled="f" stroked="t" strokeweight="0.996pt" strokecolor="#000000">
              <v:path arrowok="t"/>
            </v:shape>
            <v:group style="position:absolute;left:1701;top:3241;width:1156;height:0" coordorigin="1701,3241" coordsize="1156,0">
              <v:shape style="position:absolute;left:1701;top:3241;width:1156;height:0" coordorigin="1701,3241" coordsize="1156,0" path="m1701,3241l2857,3241e" filled="f" stroked="t" strokeweight="0.996pt" strokecolor="#000000">
                <v:path arrowok="t"/>
              </v:shape>
            </v:group>
          </v:group>
          <w10:wrap type="none"/>
        </v:group>
      </w:pict>
    </w:r>
    <w:r>
      <w:pict>
        <v:group style="position:absolute;margin-left:175.121pt;margin-top:161.556pt;width:363.96pt;height:40.268pt;mso-position-horizontal-relative:page;mso-position-vertical-relative:page;z-index:-883" coordorigin="3502,3231" coordsize="7279,805">
          <v:group style="position:absolute;left:3512;top:4017;width:7239;height:0" coordorigin="3512,4017" coordsize="7239,0">
            <v:shape style="position:absolute;left:3512;top:4017;width:7239;height:0" coordorigin="3512,4017" coordsize="7239,0" path="m3512,4017l10752,4017e" filled="f" stroked="t" strokeweight="0.996pt" strokecolor="#000000">
              <v:path arrowok="t"/>
            </v:shape>
            <v:group style="position:absolute;left:10762;top:3251;width:0;height:775" coordorigin="10762,3251" coordsize="0,775">
              <v:shape style="position:absolute;left:10762;top:3251;width:0;height:775" coordorigin="10762,3251" coordsize="0,775" path="m10762,4027l10762,3251e" filled="f" stroked="t" strokeweight="0.996pt" strokecolor="#000000">
                <v:path arrowok="t"/>
              </v:shape>
              <v:group style="position:absolute;left:3512;top:3241;width:7259;height:0" coordorigin="3512,3241" coordsize="7259,0">
                <v:shape style="position:absolute;left:3512;top:3241;width:7259;height:0" coordorigin="3512,3241" coordsize="7259,0" path="m3512,3241l10772,3241e" filled="f" stroked="t" strokeweight="0.996pt" strokecolor="#000000">
                  <v:path arrowok="t"/>
                </v:shape>
              </v:group>
            </v:group>
          </v:group>
          <w10:wrap type="none"/>
        </v:group>
      </w:pict>
    </w:r>
    <w:r>
      <w:pict>
        <v:shape type="#_x0000_t202" style="position:absolute;margin-left:525.674pt;margin-top:59.4662pt;width:14.9091pt;height:12.9091pt;mso-position-horizontal-relative:page;mso-position-vertical-relative:page;z-index:-88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22"/>
                    <w:szCs w:val="22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Times New Roman" w:hAnsi="Times New Roman" w:eastAsia="Times New Roman" w:ascii="Times New Roman"/>
                    <w:w w:val="99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  <w:r>
                  <w:rPr>
                    <w:rFonts w:cs="Times New Roman" w:hAnsi="Times New Roman" w:eastAsia="Times New Roman" w:ascii="Times New Roman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image" Target="media/image1.png"/><Relationship Id="rId4" Type="http://schemas.openxmlformats.org/officeDocument/2006/relationships/header" Target="header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